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52C50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（</w:t>
      </w:r>
      <w:r>
        <w:rPr>
          <w:rFonts w:ascii="Times New Roman" w:eastAsia="微软雅黑" w:hAnsi="Times New Roman" w:cs="Helvetica Neue" w:hint="eastAsia"/>
          <w:color w:val="FF0000"/>
          <w:kern w:val="0"/>
          <w:sz w:val="21"/>
          <w:szCs w:val="21"/>
        </w:rPr>
        <w:t>红色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的是请求的假数据，没有请求数据库；</w:t>
      </w:r>
      <w:r>
        <w:rPr>
          <w:rFonts w:ascii="Times New Roman" w:eastAsia="微软雅黑" w:hAnsi="Times New Roman" w:cs="Helvetica Neue" w:hint="eastAsia"/>
          <w:color w:val="008000"/>
          <w:kern w:val="0"/>
          <w:sz w:val="21"/>
          <w:szCs w:val="21"/>
        </w:rPr>
        <w:t>绿色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部分暂时不可用）</w:t>
      </w:r>
    </w:p>
    <w:p w14:paraId="5311EE2D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8000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8000"/>
          <w:kern w:val="0"/>
          <w:sz w:val="21"/>
          <w:szCs w:val="21"/>
        </w:rPr>
        <w:t xml:space="preserve"> </w:t>
      </w:r>
    </w:p>
    <w:p w14:paraId="71EB0A96" w14:textId="77777777" w:rsidR="00896CEA" w:rsidRDefault="00566326">
      <w:pPr>
        <w:pStyle w:val="1"/>
      </w:pPr>
      <w:r>
        <w:t>一</w:t>
      </w:r>
      <w:r>
        <w:rPr>
          <w:rFonts w:hint="eastAsia"/>
        </w:rPr>
        <w:t>．</w:t>
      </w:r>
      <w:r>
        <w:t>数据字典表查询</w:t>
      </w:r>
    </w:p>
    <w:p w14:paraId="61021F51" w14:textId="77777777" w:rsidR="00896CEA" w:rsidRDefault="00566326">
      <w:pPr>
        <w:pStyle w:val="2"/>
        <w:numPr>
          <w:ilvl w:val="0"/>
          <w:numId w:val="1"/>
        </w:numPr>
      </w:pPr>
      <w:r>
        <w:t>获取</w:t>
      </w:r>
      <w:r>
        <w:rPr>
          <w:rFonts w:hint="eastAsia"/>
        </w:rPr>
        <w:t>所有省</w:t>
      </w:r>
      <w:r>
        <w:t>列表</w:t>
      </w:r>
      <w:r>
        <w:rPr>
          <w:rFonts w:hint="eastAsia"/>
        </w:rPr>
        <w:t xml:space="preserve">  </w:t>
      </w:r>
      <w:r>
        <w:t>/</w:t>
      </w:r>
      <w:proofErr w:type="spellStart"/>
      <w:r>
        <w:t>get_</w:t>
      </w:r>
      <w:r>
        <w:rPr>
          <w:rFonts w:hint="eastAsia"/>
        </w:rPr>
        <w:t>province</w:t>
      </w:r>
      <w:proofErr w:type="spellEnd"/>
    </w:p>
    <w:p w14:paraId="297845F6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175" w:left="1140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请求方法：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post</w:t>
      </w:r>
    </w:p>
    <w:p w14:paraId="0620B88D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175" w:left="1140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接口名称：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/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get_province</w:t>
      </w:r>
      <w:proofErr w:type="spellEnd"/>
    </w:p>
    <w:p w14:paraId="3054A5F5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175" w:left="1140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是否需要登录：是</w:t>
      </w:r>
    </w:p>
    <w:p w14:paraId="3A6F6C57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175" w:left="1140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访问权限限制：</w:t>
      </w:r>
    </w:p>
    <w:p w14:paraId="5F9C1241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175" w:left="1140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请求参数：</w:t>
      </w:r>
    </w:p>
    <w:p w14:paraId="017540DA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0A459AA1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   “user”: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  //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用户登录时返回的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，存储在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localstorage</w:t>
      </w:r>
      <w:proofErr w:type="spellEnd"/>
    </w:p>
    <w:p w14:paraId="2B49C524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   “token”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值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//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用于验证的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值，存储在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localstorage</w:t>
      </w:r>
      <w:proofErr w:type="spellEnd"/>
    </w:p>
    <w:p w14:paraId="481CD354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</w:t>
      </w:r>
    </w:p>
    <w:p w14:paraId="14E40629" w14:textId="77777777" w:rsidR="00896CEA" w:rsidRDefault="00566326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175" w:left="1140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返回结果：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json</w:t>
      </w:r>
      <w:proofErr w:type="spellEnd"/>
    </w:p>
    <w:p w14:paraId="0ACD1D60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79ECB47A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</w:t>
      </w:r>
      <w:bookmarkStart w:id="0" w:name="OLE_LINK5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code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0  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状态码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，</w:t>
      </w:r>
      <w:bookmarkEnd w:id="0"/>
    </w:p>
    <w:p w14:paraId="08D4ACE7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data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[</w:t>
      </w:r>
    </w:p>
    <w:p w14:paraId="61F9C1B4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4589018A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 w:firstLine="98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province_name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>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省名</w:t>
      </w:r>
    </w:p>
    <w:p w14:paraId="340CDB3B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 w:firstLine="98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n_province_id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>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省的国家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id</w:t>
      </w:r>
    </w:p>
    <w:p w14:paraId="6C4346F0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},</w:t>
      </w:r>
    </w:p>
    <w:p w14:paraId="6C056397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……….</w:t>
      </w:r>
    </w:p>
    <w:p w14:paraId="25CA822E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]   </w:t>
      </w:r>
    </w:p>
    <w:p w14:paraId="64F0EEF5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</w:t>
      </w:r>
    </w:p>
    <w:p w14:paraId="0A0C1B74" w14:textId="77777777" w:rsidR="00896CEA" w:rsidRDefault="00566326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175" w:left="1140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注意事项：无</w:t>
      </w:r>
    </w:p>
    <w:p w14:paraId="0D85DA94" w14:textId="77777777" w:rsidR="00896CEA" w:rsidRDefault="00566326">
      <w:pPr>
        <w:pStyle w:val="2"/>
        <w:numPr>
          <w:ilvl w:val="0"/>
          <w:numId w:val="1"/>
        </w:numPr>
      </w:pPr>
      <w:r>
        <w:t>获取</w:t>
      </w:r>
      <w:r>
        <w:rPr>
          <w:rFonts w:hint="eastAsia"/>
        </w:rPr>
        <w:t>某省所有市的</w:t>
      </w:r>
      <w:r>
        <w:t>列表</w:t>
      </w:r>
      <w:r>
        <w:rPr>
          <w:rFonts w:hint="eastAsia"/>
        </w:rPr>
        <w:t xml:space="preserve">  </w:t>
      </w:r>
      <w:r>
        <w:t>/</w:t>
      </w:r>
      <w:proofErr w:type="spellStart"/>
      <w:r>
        <w:t>get_</w:t>
      </w:r>
      <w:r>
        <w:rPr>
          <w:rFonts w:hint="eastAsia"/>
        </w:rPr>
        <w:t>city</w:t>
      </w:r>
      <w:proofErr w:type="spellEnd"/>
    </w:p>
    <w:p w14:paraId="631F2466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175" w:left="1140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请求方法：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get</w:t>
      </w:r>
    </w:p>
    <w:p w14:paraId="3CC44595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175" w:left="1140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接口名称：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/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get_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city</w:t>
      </w:r>
      <w:proofErr w:type="spellEnd"/>
    </w:p>
    <w:p w14:paraId="50AE2784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175" w:left="1140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是否需要登录：是</w:t>
      </w:r>
    </w:p>
    <w:p w14:paraId="442ECA3F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175" w:left="1140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访问权限限制：</w:t>
      </w:r>
    </w:p>
    <w:p w14:paraId="52119DD0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175" w:left="1140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请求参数：</w:t>
      </w:r>
    </w:p>
    <w:p w14:paraId="08E026FB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1A442CAC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   “user”: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  //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用户登录时返回的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，存储在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localstorage</w:t>
      </w:r>
      <w:proofErr w:type="spellEnd"/>
    </w:p>
    <w:p w14:paraId="447292E2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 w:firstLine="98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lastRenderedPageBreak/>
        <w:t>“token”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值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//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用于验证的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值，存储在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localstorage</w:t>
      </w:r>
      <w:proofErr w:type="spellEnd"/>
    </w:p>
    <w:p w14:paraId="7A79BE1E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 w:firstLine="98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n_province_id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>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省的国家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id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，查询某省的市的依据</w:t>
      </w:r>
    </w:p>
    <w:p w14:paraId="2B7F72D2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</w:t>
      </w:r>
    </w:p>
    <w:p w14:paraId="5364A7BF" w14:textId="77777777" w:rsidR="00896CEA" w:rsidRDefault="00566326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175" w:left="1140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返回结果：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json</w:t>
      </w:r>
      <w:proofErr w:type="spellEnd"/>
    </w:p>
    <w:p w14:paraId="578432D6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059F1D87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code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0 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状态码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，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表示成功</w:t>
      </w:r>
    </w:p>
    <w:p w14:paraId="443C7918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data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[</w:t>
      </w:r>
    </w:p>
    <w:p w14:paraId="5EFE5845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5E8D4501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 w:firstLine="98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city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_name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>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市名</w:t>
      </w:r>
    </w:p>
    <w:p w14:paraId="6C9D0D74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 w:firstLine="98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city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_id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>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市的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id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（非国家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id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）</w:t>
      </w:r>
    </w:p>
    <w:p w14:paraId="601A1007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},</w:t>
      </w:r>
    </w:p>
    <w:p w14:paraId="62E5C42B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……….</w:t>
      </w:r>
    </w:p>
    <w:p w14:paraId="23A3877B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]   </w:t>
      </w:r>
    </w:p>
    <w:p w14:paraId="539135B3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</w:t>
      </w:r>
    </w:p>
    <w:p w14:paraId="04C600D4" w14:textId="77777777" w:rsidR="00896CEA" w:rsidRDefault="00566326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175" w:left="1140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注意事项：无</w:t>
      </w:r>
    </w:p>
    <w:p w14:paraId="3B1A6E9A" w14:textId="77777777" w:rsidR="00896CEA" w:rsidRDefault="00566326">
      <w:pPr>
        <w:pStyle w:val="2"/>
        <w:numPr>
          <w:ilvl w:val="0"/>
          <w:numId w:val="1"/>
        </w:numPr>
        <w:rPr>
          <w:rFonts w:ascii="Times New Roman" w:hAnsi="Times New Roman" w:cs="Helvetica Neue"/>
          <w:b w:val="0"/>
          <w:bCs w:val="0"/>
          <w:color w:val="2B2B2B"/>
          <w:kern w:val="0"/>
          <w:sz w:val="21"/>
          <w:szCs w:val="21"/>
        </w:rPr>
      </w:pPr>
      <w:r>
        <w:t>获取</w:t>
      </w:r>
      <w:r>
        <w:rPr>
          <w:rFonts w:hint="eastAsia"/>
        </w:rPr>
        <w:t>所有行业（顶级）</w:t>
      </w:r>
      <w:r>
        <w:t>列表</w:t>
      </w:r>
      <w:r>
        <w:rPr>
          <w:rFonts w:hint="eastAsia"/>
        </w:rPr>
        <w:t xml:space="preserve">  </w:t>
      </w:r>
      <w:r>
        <w:t>/</w:t>
      </w:r>
      <w:proofErr w:type="spellStart"/>
      <w:r>
        <w:t>get_</w:t>
      </w:r>
      <w:r>
        <w:rPr>
          <w:rFonts w:hint="eastAsia"/>
        </w:rPr>
        <w:t>industrial</w:t>
      </w:r>
      <w:proofErr w:type="spellEnd"/>
    </w:p>
    <w:p w14:paraId="0011DC85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175" w:left="1140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请求方法：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post</w:t>
      </w:r>
    </w:p>
    <w:p w14:paraId="4845943C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175" w:left="1140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接口名称：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/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get_industrial</w:t>
      </w:r>
      <w:proofErr w:type="spellEnd"/>
    </w:p>
    <w:p w14:paraId="3054AB4C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175" w:left="1140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是否需要登录：是</w:t>
      </w:r>
    </w:p>
    <w:p w14:paraId="3B3C607F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175" w:left="1140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访问权限限制：</w:t>
      </w:r>
    </w:p>
    <w:p w14:paraId="164EB278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175" w:left="1140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请求参数：</w:t>
      </w:r>
    </w:p>
    <w:p w14:paraId="64216043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6F76CCCB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   “user”: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  //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用户登录时返回的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，存储在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localstorage</w:t>
      </w:r>
      <w:proofErr w:type="spellEnd"/>
    </w:p>
    <w:p w14:paraId="3B9B7B83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   “token”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值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//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用于验证的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值，存储在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localstorage</w:t>
      </w:r>
      <w:proofErr w:type="spellEnd"/>
    </w:p>
    <w:p w14:paraId="56DE1C7E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</w:t>
      </w:r>
    </w:p>
    <w:p w14:paraId="21F7E7B1" w14:textId="77777777" w:rsidR="00896CEA" w:rsidRDefault="00566326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175" w:left="1140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返回结果：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json</w:t>
      </w:r>
      <w:proofErr w:type="spellEnd"/>
    </w:p>
    <w:p w14:paraId="3E802394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54E1BA08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code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0  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状态码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，</w:t>
      </w:r>
    </w:p>
    <w:p w14:paraId="72AAB9DE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data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[</w:t>
      </w:r>
    </w:p>
    <w:p w14:paraId="1AA9683F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7010F042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 w:firstLine="98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industrial_name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>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行业名</w:t>
      </w:r>
    </w:p>
    <w:p w14:paraId="54DDF6BB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 w:firstLine="98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industrial_id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>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行业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id</w:t>
      </w:r>
    </w:p>
    <w:p w14:paraId="624F4D5B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},</w:t>
      </w:r>
    </w:p>
    <w:p w14:paraId="17578BB4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……….</w:t>
      </w:r>
    </w:p>
    <w:p w14:paraId="14974498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lastRenderedPageBreak/>
        <w:t xml:space="preserve">    ]   </w:t>
      </w:r>
    </w:p>
    <w:p w14:paraId="0A2F4AA5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275" w:left="66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</w:t>
      </w:r>
    </w:p>
    <w:p w14:paraId="534F6419" w14:textId="77777777" w:rsidR="00896CEA" w:rsidRDefault="00566326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175" w:left="1140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注意事项：无</w:t>
      </w:r>
    </w:p>
    <w:p w14:paraId="27BFE9DA" w14:textId="77777777" w:rsidR="00896CEA" w:rsidRDefault="00896C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</w:p>
    <w:p w14:paraId="087B10B6" w14:textId="77777777" w:rsidR="00896CEA" w:rsidRDefault="00566326">
      <w:pPr>
        <w:pStyle w:val="1"/>
      </w:pPr>
      <w:r>
        <w:t>二</w:t>
      </w:r>
      <w:r>
        <w:rPr>
          <w:rFonts w:hint="eastAsia"/>
        </w:rPr>
        <w:t>．</w:t>
      </w:r>
      <w:r>
        <w:t>校友信息</w:t>
      </w:r>
      <w:r>
        <w:rPr>
          <w:rFonts w:hint="eastAsia"/>
        </w:rPr>
        <w:t xml:space="preserve"> </w:t>
      </w:r>
      <w:r>
        <w:rPr>
          <w:rFonts w:hint="eastAsia"/>
        </w:rPr>
        <w:t>增删改查</w:t>
      </w:r>
      <w:r>
        <w:rPr>
          <w:rFonts w:hint="eastAsia"/>
        </w:rPr>
        <w:t>API</w:t>
      </w:r>
    </w:p>
    <w:p w14:paraId="743CD8A7" w14:textId="77777777" w:rsidR="00896CEA" w:rsidRDefault="00566326">
      <w:pPr>
        <w:pStyle w:val="2"/>
        <w:numPr>
          <w:ilvl w:val="0"/>
          <w:numId w:val="1"/>
        </w:numPr>
      </w:pPr>
      <w:r>
        <w:t>分页获取校友信息列表</w:t>
      </w:r>
      <w:r>
        <w:rPr>
          <w:rFonts w:hint="eastAsia"/>
        </w:rPr>
        <w:t xml:space="preserve">  </w:t>
      </w:r>
      <w:r>
        <w:t>/</w:t>
      </w:r>
      <w:proofErr w:type="spellStart"/>
      <w:r>
        <w:t>get_allschoolmate</w:t>
      </w:r>
      <w:proofErr w:type="spellEnd"/>
    </w:p>
    <w:p w14:paraId="5D5063E5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请求方法：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>post</w:t>
      </w:r>
    </w:p>
    <w:p w14:paraId="70153150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接口名称：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/</w:t>
      </w:r>
      <w:proofErr w:type="spell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get_allschoolmate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>s</w:t>
      </w:r>
      <w:proofErr w:type="spellEnd"/>
    </w:p>
    <w:p w14:paraId="7811C431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是否需要登录：是</w:t>
      </w:r>
    </w:p>
    <w:p w14:paraId="5CA08F00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访问权限限制：</w:t>
      </w:r>
    </w:p>
    <w:p w14:paraId="169ACEF1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请求参数：</w:t>
      </w:r>
    </w:p>
    <w:p w14:paraId="4C01A228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{</w:t>
      </w:r>
    </w:p>
    <w:p w14:paraId="75B6B19E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“user”:</w:t>
      </w:r>
      <w:proofErr w:type="spell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 xml:space="preserve">   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 xml:space="preserve"> //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用户登录时返回的</w:t>
      </w:r>
      <w:proofErr w:type="spell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，存储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>在</w:t>
      </w:r>
      <w:proofErr w:type="spell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localstorage</w:t>
      </w:r>
      <w:proofErr w:type="spellEnd"/>
    </w:p>
    <w:p w14:paraId="7CC8F979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“token”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值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 xml:space="preserve">    //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用于验证的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值，存储在</w:t>
      </w:r>
      <w:proofErr w:type="spell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localstorage</w:t>
      </w:r>
      <w:proofErr w:type="spellEnd"/>
    </w:p>
    <w:p w14:paraId="4517998F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firstLineChars="100" w:firstLine="210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 xml:space="preserve">“page_toal”:”10”         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>//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显示的条数</w:t>
      </w:r>
    </w:p>
    <w:p w14:paraId="356ACD81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 xml:space="preserve">  “start”: ”1” 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 xml:space="preserve">             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//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起始号</w:t>
      </w:r>
    </w:p>
    <w:p w14:paraId="5D5A9D70" w14:textId="77777777" w:rsidR="00896CEA" w:rsidRDefault="00896C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</w:p>
    <w:p w14:paraId="7856A7C7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}</w:t>
      </w:r>
    </w:p>
    <w:p w14:paraId="2F6F722F" w14:textId="77777777" w:rsidR="00896CEA" w:rsidRDefault="00566326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返回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>结果类型：</w:t>
      </w:r>
      <w:proofErr w:type="spellStart"/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>json</w:t>
      </w:r>
      <w:proofErr w:type="spell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格式</w:t>
      </w:r>
    </w:p>
    <w:p w14:paraId="617C3656" w14:textId="77777777" w:rsidR="00896CEA" w:rsidRDefault="00566326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>返回结果字段：</w:t>
      </w:r>
    </w:p>
    <w:p w14:paraId="753D6318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{</w:t>
      </w:r>
    </w:p>
    <w:p w14:paraId="4F0F9876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 xml:space="preserve">    total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10  //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总共的条数，</w:t>
      </w:r>
    </w:p>
    <w:p w14:paraId="2458D3BD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 xml:space="preserve">    </w:t>
      </w:r>
      <w:proofErr w:type="spell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start_item</w:t>
      </w:r>
      <w:proofErr w:type="spell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100 //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当前页开始显示的条数编号，</w:t>
      </w:r>
    </w:p>
    <w:p w14:paraId="7EBFD093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firstLine="560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proofErr w:type="spell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end_item</w:t>
      </w:r>
      <w:proofErr w:type="spell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110 //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当前页显示的最后一条编号，</w:t>
      </w:r>
    </w:p>
    <w:p w14:paraId="1FB18C38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firstLine="560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bookmarkStart w:id="1" w:name="OLE_LINK6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code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0  //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>状态码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，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>0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>表示返回成功</w:t>
      </w:r>
    </w:p>
    <w:bookmarkEnd w:id="1"/>
    <w:p w14:paraId="795CFAB6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firstLine="560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data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：</w:t>
      </w:r>
    </w:p>
    <w:p w14:paraId="7F0B050F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firstLine="560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[</w:t>
      </w:r>
    </w:p>
    <w:p w14:paraId="64CE14D8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firstLine="979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{</w:t>
      </w:r>
    </w:p>
    <w:p w14:paraId="5102A12C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840" w:firstLine="420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proofErr w:type="spell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update_time</w:t>
      </w:r>
      <w:proofErr w:type="spell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: “2017-6-14 14:20:22”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 xml:space="preserve">            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>//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更新时间</w:t>
      </w:r>
    </w:p>
    <w:p w14:paraId="6CEDF4BE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 xml:space="preserve">      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 xml:space="preserve">    </w:t>
      </w:r>
      <w:proofErr w:type="spell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user_id</w:t>
      </w:r>
      <w:proofErr w:type="spell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: “1”,                               //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校友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>id</w:t>
      </w:r>
    </w:p>
    <w:p w14:paraId="7FD2FC1B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840" w:firstLine="420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proofErr w:type="spell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author_id</w:t>
      </w:r>
      <w:proofErr w:type="spell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: “1”,                             //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权限组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>id</w:t>
      </w:r>
    </w:p>
    <w:p w14:paraId="5C1E84FA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840" w:firstLine="420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proofErr w:type="spell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user_name</w:t>
      </w:r>
      <w:proofErr w:type="spell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>左占平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 xml:space="preserve">”,      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 xml:space="preserve">     //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校友姓名</w:t>
      </w:r>
    </w:p>
    <w:p w14:paraId="19E05DB0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 xml:space="preserve">       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 xml:space="preserve">    </w:t>
      </w:r>
      <w:proofErr w:type="spell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user_gender</w:t>
      </w:r>
      <w:proofErr w:type="spell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>男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,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ab/>
        <w:t xml:space="preserve">         //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性别</w:t>
      </w:r>
    </w:p>
    <w:p w14:paraId="4F76EDDF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lastRenderedPageBreak/>
        <w:t xml:space="preserve">      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 xml:space="preserve">    </w:t>
      </w:r>
      <w:proofErr w:type="spell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user_nation</w:t>
      </w:r>
      <w:proofErr w:type="spell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>汉族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”,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ab/>
        <w:t xml:space="preserve">     //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民族</w:t>
      </w:r>
    </w:p>
    <w:p w14:paraId="2090620D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 xml:space="preserve">       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 xml:space="preserve">    </w:t>
      </w:r>
      <w:proofErr w:type="spell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user_birthday</w:t>
      </w:r>
      <w:proofErr w:type="spell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>1980-09-08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”,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>//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出生年月</w:t>
      </w:r>
    </w:p>
    <w:p w14:paraId="5E0E3EA0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 xml:space="preserve">    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ab/>
        <w:t xml:space="preserve"> 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 xml:space="preserve">   </w:t>
      </w:r>
      <w:proofErr w:type="spell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user_post</w:t>
      </w:r>
      <w:proofErr w:type="spell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: “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销售经理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”,</w:t>
      </w:r>
    </w:p>
    <w:p w14:paraId="638558EA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proofErr w:type="spell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user_workunit</w:t>
      </w:r>
      <w:proofErr w:type="spell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: “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兰州电机厂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”,</w:t>
      </w:r>
    </w:p>
    <w:p w14:paraId="0DB0EC37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proofErr w:type="spellStart"/>
      <w:proofErr w:type="gram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industrial</w:t>
      </w:r>
      <w:proofErr w:type="gram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_id</w:t>
      </w:r>
      <w:proofErr w:type="spell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: “”,</w:t>
      </w:r>
    </w:p>
    <w:p w14:paraId="5762C056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proofErr w:type="spellStart"/>
      <w:proofErr w:type="gram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industrial</w:t>
      </w:r>
      <w:proofErr w:type="gram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_name</w:t>
      </w:r>
      <w:proofErr w:type="spell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: “”,</w:t>
      </w:r>
    </w:p>
    <w:p w14:paraId="02799297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proofErr w:type="spell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user_workplace</w:t>
      </w:r>
      <w:proofErr w:type="spell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: “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龚家湾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>,</w:t>
      </w:r>
    </w:p>
    <w:p w14:paraId="0CF95B30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 xml:space="preserve">            </w:t>
      </w:r>
      <w:proofErr w:type="spell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user_province</w:t>
      </w:r>
      <w:proofErr w:type="spell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:”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甘肃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”,</w:t>
      </w:r>
    </w:p>
    <w:p w14:paraId="552BF9FC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proofErr w:type="spell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user_city</w:t>
      </w:r>
      <w:proofErr w:type="spell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: “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兰州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”,</w:t>
      </w:r>
    </w:p>
    <w:p w14:paraId="13221633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proofErr w:type="spellStart"/>
      <w:proofErr w:type="gram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user</w:t>
      </w:r>
      <w:proofErr w:type="gram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_officephone</w:t>
      </w:r>
      <w:proofErr w:type="spell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: “”,</w:t>
      </w:r>
    </w:p>
    <w:p w14:paraId="1DBA6F08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proofErr w:type="spellStart"/>
      <w:proofErr w:type="gram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user</w:t>
      </w:r>
      <w:proofErr w:type="gram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_wechat</w:t>
      </w:r>
      <w:proofErr w:type="spell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: “”,</w:t>
      </w:r>
    </w:p>
    <w:p w14:paraId="14424AD8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proofErr w:type="spellStart"/>
      <w:proofErr w:type="gram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user</w:t>
      </w:r>
      <w:proofErr w:type="gram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_qq</w:t>
      </w:r>
      <w:proofErr w:type="spell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: “”,</w:t>
      </w:r>
    </w:p>
    <w:p w14:paraId="4E3DF824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proofErr w:type="spellStart"/>
      <w:proofErr w:type="gram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user</w:t>
      </w:r>
      <w:proofErr w:type="gram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_email</w:t>
      </w:r>
      <w:proofErr w:type="spell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: “”,</w:t>
      </w:r>
    </w:p>
    <w:p w14:paraId="3A655558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proofErr w:type="spellStart"/>
      <w:proofErr w:type="gram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user</w:t>
      </w:r>
      <w:proofErr w:type="gram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_cellphone</w:t>
      </w:r>
      <w:proofErr w:type="spell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: “”,</w:t>
      </w:r>
    </w:p>
    <w:p w14:paraId="5C87E9C2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proofErr w:type="spell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user_education</w:t>
      </w:r>
      <w:proofErr w:type="spell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: [              //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校友学籍信息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>，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通过数组的方式全发过来</w:t>
      </w:r>
    </w:p>
    <w:p w14:paraId="651F9AAE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840" w:firstLine="420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  <w:t>{</w:t>
      </w:r>
    </w:p>
    <w:p w14:paraId="087DF1F0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840" w:firstLine="420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proofErr w:type="spell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user_edu</w:t>
      </w:r>
      <w:proofErr w:type="spell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: “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本科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”,</w:t>
      </w:r>
    </w:p>
    <w:p w14:paraId="62B726CD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840" w:firstLine="420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proofErr w:type="gram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collage</w:t>
      </w:r>
      <w:proofErr w:type="gram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_admin_id:”12”,</w:t>
      </w:r>
    </w:p>
    <w:p w14:paraId="27588388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840" w:firstLine="420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proofErr w:type="spell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collage_admin_name</w:t>
      </w:r>
      <w:proofErr w:type="spell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:”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经济管理学院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”,</w:t>
      </w:r>
    </w:p>
    <w:p w14:paraId="09BAB1F4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1680" w:firstLine="420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proofErr w:type="gram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collage</w:t>
      </w:r>
      <w:proofErr w:type="gram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_edu_id:”12”,</w:t>
      </w:r>
    </w:p>
    <w:p w14:paraId="5A49A44C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840" w:firstLine="420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proofErr w:type="spell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collage_edu_name</w:t>
      </w:r>
      <w:proofErr w:type="spell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:”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经济管理学院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”,</w:t>
      </w:r>
    </w:p>
    <w:p w14:paraId="5630DC76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840" w:firstLine="420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proofErr w:type="spellStart"/>
      <w:proofErr w:type="gram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specialty</w:t>
      </w:r>
      <w:proofErr w:type="gram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_id</w:t>
      </w:r>
      <w:proofErr w:type="spell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: “42”,</w:t>
      </w:r>
    </w:p>
    <w:p w14:paraId="2B868771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840" w:firstLine="420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proofErr w:type="spell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specialty_name</w:t>
      </w:r>
      <w:proofErr w:type="spell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: “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会计学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”,</w:t>
      </w:r>
    </w:p>
    <w:p w14:paraId="6306B518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840" w:firstLine="420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proofErr w:type="spellStart"/>
      <w:proofErr w:type="gram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entrance</w:t>
      </w:r>
      <w:proofErr w:type="gram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_year</w:t>
      </w:r>
      <w:proofErr w:type="spell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: “2001”,</w:t>
      </w:r>
    </w:p>
    <w:p w14:paraId="135E38A8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840" w:firstLine="420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proofErr w:type="spellStart"/>
      <w:proofErr w:type="gram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grade</w:t>
      </w:r>
      <w:proofErr w:type="gram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_year</w:t>
      </w:r>
      <w:proofErr w:type="spell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: “2005”,</w:t>
      </w:r>
    </w:p>
    <w:p w14:paraId="20B03DD4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840" w:firstLine="420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proofErr w:type="gram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class</w:t>
      </w:r>
      <w:proofErr w:type="gram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: “1”,</w:t>
      </w:r>
    </w:p>
    <w:p w14:paraId="2440BBB8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840" w:firstLine="420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ab/>
      </w:r>
      <w:proofErr w:type="spellStart"/>
      <w:proofErr w:type="gramStart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update</w:t>
      </w:r>
      <w:proofErr w:type="gram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_time</w:t>
      </w:r>
      <w:proofErr w:type="spellEnd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: “2017-6-14 14:20:22”</w:t>
      </w:r>
    </w:p>
    <w:p w14:paraId="626E432E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1260" w:firstLine="420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}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>,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>//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>一个校友的学籍信息结束</w:t>
      </w:r>
    </w:p>
    <w:p w14:paraId="3B142489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1260" w:firstLine="420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……….</w:t>
      </w:r>
    </w:p>
    <w:p w14:paraId="0ECA7A08" w14:textId="77777777" w:rsidR="00896CEA" w:rsidRDefault="00896CEA">
      <w:pPr>
        <w:widowControl/>
        <w:autoSpaceDE w:val="0"/>
        <w:autoSpaceDN w:val="0"/>
        <w:adjustRightInd w:val="0"/>
        <w:spacing w:line="400" w:lineRule="exact"/>
        <w:ind w:left="1260" w:firstLine="420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</w:p>
    <w:p w14:paraId="08B84BB8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840" w:firstLine="420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]</w:t>
      </w:r>
    </w:p>
    <w:p w14:paraId="213D77E9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420" w:firstLine="420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}, //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一个校友信息结束</w:t>
      </w:r>
    </w:p>
    <w:p w14:paraId="4E2DE39C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……….</w:t>
      </w:r>
    </w:p>
    <w:p w14:paraId="5181B9D4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firstLine="560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 xml:space="preserve">]   </w:t>
      </w:r>
    </w:p>
    <w:p w14:paraId="78C2D1E7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lastRenderedPageBreak/>
        <w:t>}</w:t>
      </w:r>
    </w:p>
    <w:p w14:paraId="64FB8D97" w14:textId="77777777" w:rsidR="00896CEA" w:rsidRDefault="00566326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bookmarkStart w:id="2" w:name="OLE_LINK4"/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注意事项：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每条校友数据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>，</w:t>
      </w:r>
      <w:r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  <w:t>应包含该校友的概要信息</w:t>
      </w: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>、学籍信息和工作信息。也就是说，除了历史信息以外，其他所有校友的可显示数据（来自数据库校友信息表和学籍信息表）都一并打包发过来。</w:t>
      </w:r>
    </w:p>
    <w:bookmarkEnd w:id="2"/>
    <w:p w14:paraId="2173D1AB" w14:textId="77777777" w:rsidR="00896CEA" w:rsidRDefault="00566326">
      <w:pPr>
        <w:pStyle w:val="2"/>
        <w:numPr>
          <w:ilvl w:val="0"/>
          <w:numId w:val="1"/>
        </w:numPr>
      </w:pPr>
      <w:r>
        <w:rPr>
          <w:rFonts w:hint="eastAsia"/>
        </w:rPr>
        <w:t>多条件查询校友信息</w:t>
      </w:r>
      <w:r>
        <w:rPr>
          <w:rFonts w:hint="eastAsia"/>
        </w:rPr>
        <w:t xml:space="preserve">  </w:t>
      </w:r>
      <w:r>
        <w:t>/</w:t>
      </w:r>
      <w:proofErr w:type="spellStart"/>
      <w:r>
        <w:t>get_</w:t>
      </w:r>
      <w:r>
        <w:rPr>
          <w:rFonts w:hint="eastAsia"/>
        </w:rPr>
        <w:t>alumnus_by_terms</w:t>
      </w:r>
      <w:proofErr w:type="spellEnd"/>
    </w:p>
    <w:p w14:paraId="733F519A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92" w:left="941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请求方法：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post</w:t>
      </w:r>
    </w:p>
    <w:p w14:paraId="5F2A81E5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92" w:left="941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接口名称：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/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get_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alumnus_by_terms</w:t>
      </w:r>
      <w:proofErr w:type="spellEnd"/>
    </w:p>
    <w:p w14:paraId="7CC61F41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92" w:left="941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是否需要登录：是</w:t>
      </w:r>
    </w:p>
    <w:p w14:paraId="57AA047C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92" w:left="941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访问权限限制：</w:t>
      </w:r>
    </w:p>
    <w:p w14:paraId="307AFD43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92" w:left="941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请求参数：</w:t>
      </w:r>
    </w:p>
    <w:p w14:paraId="7952C29C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7700E19D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   “user”: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  //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用户登录时返回的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，存储在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localstorage</w:t>
      </w:r>
      <w:proofErr w:type="spellEnd"/>
    </w:p>
    <w:p w14:paraId="77DC497B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“token”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值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//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用于验证的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值，存储在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localstorage</w:t>
      </w:r>
      <w:proofErr w:type="spellEnd"/>
    </w:p>
    <w:p w14:paraId="58FBE0DA" w14:textId="77777777" w:rsidR="00896CEA" w:rsidRDefault="00566326" w:rsidP="00CA43C9">
      <w:pPr>
        <w:widowControl/>
        <w:autoSpaceDE w:val="0"/>
        <w:autoSpaceDN w:val="0"/>
        <w:adjustRightInd w:val="0"/>
        <w:spacing w:line="400" w:lineRule="exact"/>
        <w:ind w:leftChars="316" w:left="758" w:firstLine="202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terms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：</w:t>
      </w: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tt</w:t>
      </w:r>
      <w:proofErr w:type="spell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 //</w:t>
      </w: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tt</w:t>
      </w:r>
      <w:proofErr w:type="spell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是查询条件，格式固定，在</w:t>
      </w: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ajax</w:t>
      </w:r>
      <w:proofErr w:type="spell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请求前进行赋值和组装</w:t>
      </w:r>
    </w:p>
    <w:p w14:paraId="4A841F52" w14:textId="3E3BA3F6" w:rsidR="00CA43C9" w:rsidRPr="00CA43C9" w:rsidRDefault="00A30A83" w:rsidP="00CA43C9">
      <w:pPr>
        <w:widowControl/>
        <w:autoSpaceDE w:val="0"/>
        <w:autoSpaceDN w:val="0"/>
        <w:adjustRightInd w:val="0"/>
        <w:spacing w:line="400" w:lineRule="exact"/>
        <w:ind w:leftChars="174" w:left="418" w:firstLine="513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pages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：</w:t>
      </w:r>
      <w:r w:rsidR="00CA43C9"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{</w:t>
      </w:r>
      <w:r w:rsidR="00CA43C9"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br/>
        <w:t xml:space="preserve">   </w:t>
      </w:r>
      <w:r w:rsidR="00CA43C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="00CA43C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="00CA43C9"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page:           1,</w:t>
      </w:r>
      <w:r w:rsidR="00CA43C9"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br/>
        <w:t xml:space="preserve">   </w:t>
      </w:r>
      <w:r w:rsidR="00CA43C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="00CA43C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proofErr w:type="spellStart"/>
      <w:r w:rsidR="00CA43C9"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page_row_num</w:t>
      </w:r>
      <w:proofErr w:type="spellEnd"/>
      <w:r w:rsidR="00CA43C9"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:   10,</w:t>
      </w:r>
      <w:r w:rsidR="00CA43C9"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br/>
        <w:t xml:space="preserve">   </w:t>
      </w:r>
      <w:r w:rsidR="00CA43C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="00CA43C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proofErr w:type="spellStart"/>
      <w:r w:rsidR="00CA43C9"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page_total_num</w:t>
      </w:r>
      <w:proofErr w:type="spellEnd"/>
      <w:r w:rsidR="00CA43C9"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: 1,</w:t>
      </w:r>
      <w:r w:rsidR="00CA43C9"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br/>
        <w:t xml:space="preserve">  </w:t>
      </w:r>
      <w:r w:rsidR="00CA43C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="00CA43C9"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</w:t>
      </w:r>
      <w:r w:rsidR="00CA43C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proofErr w:type="spellStart"/>
      <w:r w:rsidR="00CA43C9"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row_total_num</w:t>
      </w:r>
      <w:proofErr w:type="spellEnd"/>
      <w:r w:rsidR="00CA43C9"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:  0</w:t>
      </w:r>
      <w:r w:rsidR="00CA43C9"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br/>
      </w:r>
      <w:r w:rsidR="00CA43C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     </w:t>
      </w:r>
      <w:r w:rsidR="00CA43C9"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</w:t>
      </w:r>
    </w:p>
    <w:p w14:paraId="20A6A07B" w14:textId="14AFA6AA" w:rsidR="00A30A83" w:rsidRDefault="00A30A83">
      <w:pPr>
        <w:widowControl/>
        <w:autoSpaceDE w:val="0"/>
        <w:autoSpaceDN w:val="0"/>
        <w:adjustRightInd w:val="0"/>
        <w:spacing w:line="400" w:lineRule="exact"/>
        <w:ind w:leftChars="92" w:left="221"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</w:p>
    <w:p w14:paraId="51EDFE0F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</w:t>
      </w:r>
    </w:p>
    <w:p w14:paraId="323870BF" w14:textId="77777777" w:rsidR="00896CEA" w:rsidRDefault="00896CEA">
      <w:pPr>
        <w:widowControl/>
        <w:autoSpaceDE w:val="0"/>
        <w:autoSpaceDN w:val="0"/>
        <w:adjustRightInd w:val="0"/>
        <w:spacing w:line="400" w:lineRule="exact"/>
        <w:ind w:leftChars="92" w:left="2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</w:p>
    <w:p w14:paraId="3A4A2D6C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以下是</w:t>
      </w: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tt</w:t>
      </w:r>
      <w:proofErr w:type="spell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的构建方式：</w:t>
      </w:r>
    </w:p>
    <w:p w14:paraId="4ABD6080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t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= {</w:t>
      </w:r>
    </w:p>
    <w:p w14:paraId="5E2BE74A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_info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</w:t>
      </w:r>
    </w:p>
    <w:p w14:paraId="5554E516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>{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>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这部分是校友个人及其工作信息条件，每个键值对的值默认为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</w:t>
      </w:r>
    </w:p>
    <w:p w14:paraId="34E569B7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_name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,   </w:t>
      </w:r>
    </w:p>
    <w:p w14:paraId="60155A76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_gender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,</w:t>
      </w:r>
    </w:p>
    <w:p w14:paraId="2E3C3790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user_age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: 29,   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数值没有双引号</w:t>
      </w:r>
    </w:p>
    <w:p w14:paraId="572C48DB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_nation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,</w:t>
      </w:r>
    </w:p>
    <w:p w14:paraId="58F3E694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_workunit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,</w:t>
      </w:r>
    </w:p>
    <w:p w14:paraId="1FE1A09F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_post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,</w:t>
      </w:r>
    </w:p>
    <w:p w14:paraId="2DDBB9F9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_province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,</w:t>
      </w:r>
    </w:p>
    <w:p w14:paraId="617A4080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lastRenderedPageBreak/>
        <w:tab/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_city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</w:t>
      </w:r>
    </w:p>
    <w:p w14:paraId="2A094D70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},</w:t>
      </w:r>
    </w:p>
    <w:p w14:paraId="41EC7A7C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_education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:</w:t>
      </w:r>
    </w:p>
    <w:p w14:paraId="2823B4C0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>{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>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这是校友学籍信息的条件，每条默认值也是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</w:t>
      </w:r>
    </w:p>
    <w:p w14:paraId="7CD9EB16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442" w:left="106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"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specialty_name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":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"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计算机科学与技术系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",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br/>
        <w:t>"entrance_year1":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2000,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br/>
        <w:t>"entrance_year2":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"",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br/>
        <w:t>"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collage_admin_name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":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"",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br/>
        <w:t>"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user_edu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":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""</w:t>
      </w:r>
    </w:p>
    <w:p w14:paraId="4F1C93D1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}</w:t>
      </w:r>
    </w:p>
    <w:p w14:paraId="165F9743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]</w:t>
      </w:r>
    </w:p>
    <w:p w14:paraId="6C3AB31D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tt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= 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JSON.stringify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(t)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//</w:t>
      </w: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tt</w:t>
      </w:r>
      <w:proofErr w:type="spell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构建完毕</w:t>
      </w:r>
    </w:p>
    <w:p w14:paraId="22F64E35" w14:textId="77777777" w:rsidR="00896CEA" w:rsidRDefault="00896CEA">
      <w:pPr>
        <w:widowControl/>
        <w:autoSpaceDE w:val="0"/>
        <w:autoSpaceDN w:val="0"/>
        <w:adjustRightInd w:val="0"/>
        <w:spacing w:line="400" w:lineRule="exact"/>
        <w:ind w:leftChars="92" w:left="2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</w:p>
    <w:p w14:paraId="68E925C5" w14:textId="77777777" w:rsidR="00CA43C9" w:rsidRDefault="00CA43C9" w:rsidP="00CA43C9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返回结果：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json</w:t>
      </w:r>
      <w:proofErr w:type="spellEnd"/>
    </w:p>
    <w:p w14:paraId="535AF1BF" w14:textId="77777777" w:rsidR="00CA43C9" w:rsidRPr="00A30A83" w:rsidRDefault="00CA43C9" w:rsidP="00CA43C9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62F91DE7" w14:textId="77777777" w:rsidR="00CA43C9" w:rsidRPr="00A30A83" w:rsidRDefault="00CA43C9" w:rsidP="00CA43C9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code</w:t>
      </w:r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0  //</w:t>
      </w:r>
      <w:r w:rsidRP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状态码</w:t>
      </w:r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，</w:t>
      </w:r>
    </w:p>
    <w:p w14:paraId="09FD07E1" w14:textId="77777777" w:rsidR="00CA43C9" w:rsidRPr="00A30A83" w:rsidRDefault="00CA43C9" w:rsidP="00CA43C9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data</w:t>
      </w:r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[</w:t>
      </w:r>
    </w:p>
    <w:p w14:paraId="4B23F7DD" w14:textId="77777777" w:rsidR="00CA43C9" w:rsidRPr="00A30A83" w:rsidRDefault="00CA43C9" w:rsidP="00CA43C9">
      <w:pPr>
        <w:widowControl/>
        <w:autoSpaceDE w:val="0"/>
        <w:autoSpaceDN w:val="0"/>
        <w:adjustRightInd w:val="0"/>
        <w:spacing w:line="400" w:lineRule="exact"/>
        <w:ind w:left="840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3DE8AACF" w14:textId="77777777" w:rsidR="00CA43C9" w:rsidRPr="00A30A83" w:rsidRDefault="00CA43C9" w:rsidP="00CA43C9">
      <w:pPr>
        <w:widowControl/>
        <w:autoSpaceDE w:val="0"/>
        <w:autoSpaceDN w:val="0"/>
        <w:adjustRightInd w:val="0"/>
        <w:spacing w:line="400" w:lineRule="exact"/>
        <w:ind w:left="1260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 w:rsidRP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_name</w:t>
      </w:r>
      <w:proofErr w:type="spellEnd"/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 w:rsidRP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 </w:t>
      </w:r>
      <w:r w:rsidRP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P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P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>//</w:t>
      </w:r>
      <w:r w:rsidRP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校友姓名</w:t>
      </w:r>
    </w:p>
    <w:p w14:paraId="21ED92A7" w14:textId="77777777" w:rsidR="00CA43C9" w:rsidRPr="00A30A83" w:rsidRDefault="00CA43C9" w:rsidP="00CA43C9">
      <w:pPr>
        <w:widowControl/>
        <w:autoSpaceDE w:val="0"/>
        <w:autoSpaceDN w:val="0"/>
        <w:adjustRightInd w:val="0"/>
        <w:spacing w:line="400" w:lineRule="exact"/>
        <w:ind w:left="1260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</w:t>
      </w:r>
      <w:r w:rsidRP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_edu</w:t>
      </w:r>
      <w:proofErr w:type="spellEnd"/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 w:rsidRP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 </w:t>
      </w:r>
      <w:r w:rsidRP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P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P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P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>//</w:t>
      </w:r>
      <w:r w:rsidRP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校友学籍</w:t>
      </w:r>
    </w:p>
    <w:p w14:paraId="321FE723" w14:textId="77777777" w:rsidR="00CA43C9" w:rsidRPr="00A30A83" w:rsidRDefault="00CA43C9" w:rsidP="00CA43C9">
      <w:pPr>
        <w:widowControl/>
        <w:autoSpaceDE w:val="0"/>
        <w:autoSpaceDN w:val="0"/>
        <w:adjustRightInd w:val="0"/>
        <w:spacing w:line="400" w:lineRule="exact"/>
        <w:ind w:left="1260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……….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包括校友基本信息和学籍信息</w:t>
      </w:r>
    </w:p>
    <w:p w14:paraId="0CF2F4B9" w14:textId="77777777" w:rsidR="00CA43C9" w:rsidRPr="00A30A83" w:rsidRDefault="00CA43C9" w:rsidP="00CA43C9">
      <w:pPr>
        <w:widowControl/>
        <w:autoSpaceDE w:val="0"/>
        <w:autoSpaceDN w:val="0"/>
        <w:adjustRightInd w:val="0"/>
        <w:spacing w:line="400" w:lineRule="exact"/>
        <w:ind w:left="840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},</w:t>
      </w:r>
    </w:p>
    <w:p w14:paraId="5FA309DD" w14:textId="77777777" w:rsidR="00CA43C9" w:rsidRPr="00A30A83" w:rsidRDefault="00CA43C9" w:rsidP="00CA43C9">
      <w:pPr>
        <w:widowControl/>
        <w:autoSpaceDE w:val="0"/>
        <w:autoSpaceDN w:val="0"/>
        <w:adjustRightInd w:val="0"/>
        <w:spacing w:line="400" w:lineRule="exact"/>
        <w:ind w:left="840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……….</w:t>
      </w:r>
    </w:p>
    <w:p w14:paraId="0CBE4705" w14:textId="77777777" w:rsidR="00CA43C9" w:rsidRDefault="00CA43C9" w:rsidP="00CA43C9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]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,</w:t>
      </w:r>
    </w:p>
    <w:p w14:paraId="7AB73539" w14:textId="77777777" w:rsidR="00CA43C9" w:rsidRPr="00A30A83" w:rsidRDefault="00CA43C9" w:rsidP="00CA43C9">
      <w:pPr>
        <w:widowControl/>
        <w:autoSpaceDE w:val="0"/>
        <w:autoSpaceDN w:val="0"/>
        <w:adjustRightInd w:val="0"/>
        <w:spacing w:line="400" w:lineRule="exact"/>
        <w:ind w:left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proofErr w:type="gram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pages</w:t>
      </w:r>
      <w:proofErr w:type="gramEnd"/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: {</w:t>
      </w:r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br/>
        <w:t xml:space="preserve">   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page</w:t>
      </w:r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:</w:t>
      </w:r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br/>
        <w:t xml:space="preserve">   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page_row_num</w:t>
      </w:r>
      <w:proofErr w:type="spellEnd"/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: </w:t>
      </w:r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br/>
        <w:t xml:space="preserve">   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page_total_num</w:t>
      </w:r>
      <w:proofErr w:type="spellEnd"/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: </w:t>
      </w:r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br/>
        <w:t xml:space="preserve">   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row_total_num</w:t>
      </w:r>
      <w:proofErr w:type="spellEnd"/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: </w:t>
      </w:r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br/>
        <w:t>}</w:t>
      </w:r>
    </w:p>
    <w:p w14:paraId="6181C491" w14:textId="77777777" w:rsidR="00CA43C9" w:rsidRPr="00A30A83" w:rsidRDefault="00CA43C9" w:rsidP="00CA43C9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</w:t>
      </w:r>
    </w:p>
    <w:p w14:paraId="186720D3" w14:textId="77777777" w:rsidR="00896CEA" w:rsidRDefault="00566326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92" w:left="941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注意事项：</w:t>
      </w: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tt</w:t>
      </w:r>
      <w:proofErr w:type="spell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的构建单独做，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t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中每个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key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的默认值为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“”</w:t>
      </w:r>
    </w:p>
    <w:p w14:paraId="476305FC" w14:textId="77777777" w:rsidR="00896CEA" w:rsidRDefault="00896C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</w:p>
    <w:p w14:paraId="3CE96B64" w14:textId="77777777" w:rsidR="00896CEA" w:rsidRDefault="0056632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删除某条校友信息</w:t>
      </w:r>
      <w:r>
        <w:rPr>
          <w:rFonts w:hint="eastAsia"/>
        </w:rPr>
        <w:t>/</w:t>
      </w:r>
      <w:proofErr w:type="spellStart"/>
      <w:r>
        <w:rPr>
          <w:rFonts w:hint="eastAsia"/>
        </w:rPr>
        <w:t>delete_alumnus_by_id</w:t>
      </w:r>
      <w:proofErr w:type="spellEnd"/>
    </w:p>
    <w:p w14:paraId="61C9A2CF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92" w:left="941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请求方法：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post</w:t>
      </w:r>
    </w:p>
    <w:p w14:paraId="0F77C3FB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92" w:left="941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接口名称：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/</w:t>
      </w: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delete_alumnus_by_id</w:t>
      </w:r>
      <w:proofErr w:type="spellEnd"/>
    </w:p>
    <w:p w14:paraId="00A6336D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92" w:left="941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是否需要登录：是</w:t>
      </w:r>
    </w:p>
    <w:p w14:paraId="030F9BC4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92" w:left="941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访问权限限制：</w:t>
      </w:r>
    </w:p>
    <w:p w14:paraId="08D76667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92" w:left="941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请求参数：</w:t>
      </w:r>
    </w:p>
    <w:p w14:paraId="4A80453C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35ECE8C2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   “user”: 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,      //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用户登录时返回的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，存储在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localstorage</w:t>
      </w:r>
      <w:proofErr w:type="spellEnd"/>
    </w:p>
    <w:p w14:paraId="5CAA32AA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“token”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,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//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用于验证的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值，存储在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localstorage</w:t>
      </w:r>
      <w:proofErr w:type="spellEnd"/>
    </w:p>
    <w:p w14:paraId="08669BF2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alumnus_id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s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”: data,   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//data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的构建如下</w:t>
      </w:r>
    </w:p>
    <w:p w14:paraId="637953E0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</w:t>
      </w:r>
    </w:p>
    <w:p w14:paraId="4093A4B9" w14:textId="77777777" w:rsidR="00896CEA" w:rsidRDefault="00896CEA">
      <w:pPr>
        <w:widowControl/>
        <w:autoSpaceDE w:val="0"/>
        <w:autoSpaceDN w:val="0"/>
        <w:adjustRightInd w:val="0"/>
        <w:spacing w:line="400" w:lineRule="exact"/>
        <w:ind w:leftChars="92" w:left="2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</w:p>
    <w:p w14:paraId="7B2319B5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以下是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data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的构建方式：</w:t>
      </w:r>
    </w:p>
    <w:p w14:paraId="0C9E200E" w14:textId="77777777" w:rsidR="00896CEA" w:rsidRDefault="00896CEA">
      <w:pPr>
        <w:widowControl/>
        <w:autoSpaceDE w:val="0"/>
        <w:autoSpaceDN w:val="0"/>
        <w:adjustRightInd w:val="0"/>
        <w:spacing w:line="400" w:lineRule="exact"/>
        <w:ind w:leftChars="392" w:left="941"/>
        <w:jc w:val="left"/>
        <w:rPr>
          <w:rFonts w:ascii="Times New Roman" w:eastAsia="微软雅黑" w:hAnsi="Times New Roman" w:cs="Helvetica Neue"/>
          <w:color w:val="2B2B2B"/>
          <w:kern w:val="0"/>
          <w:sz w:val="28"/>
          <w:szCs w:val="28"/>
        </w:rPr>
      </w:pPr>
    </w:p>
    <w:p w14:paraId="294070C2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1" w:left="218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da = [725,741]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要删除的校友的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id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，可删除多个校友，同事删除他们的学籍</w:t>
      </w:r>
    </w:p>
    <w:p w14:paraId="28329ABE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data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= 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JSON.stringify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(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da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)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//data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构建完毕</w:t>
      </w:r>
    </w:p>
    <w:p w14:paraId="386743D0" w14:textId="77777777" w:rsidR="00896CEA" w:rsidRDefault="00896CEA">
      <w:pPr>
        <w:widowControl/>
        <w:autoSpaceDE w:val="0"/>
        <w:autoSpaceDN w:val="0"/>
        <w:adjustRightInd w:val="0"/>
        <w:spacing w:line="400" w:lineRule="exact"/>
        <w:ind w:firstLineChars="300" w:firstLine="63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</w:p>
    <w:p w14:paraId="6CA165C4" w14:textId="77777777" w:rsidR="00896CEA" w:rsidRDefault="00896CEA">
      <w:pPr>
        <w:widowControl/>
        <w:autoSpaceDE w:val="0"/>
        <w:autoSpaceDN w:val="0"/>
        <w:adjustRightInd w:val="0"/>
        <w:spacing w:line="400" w:lineRule="exact"/>
        <w:ind w:leftChars="92" w:left="2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</w:p>
    <w:p w14:paraId="06C9FCEE" w14:textId="77777777" w:rsidR="00896CEA" w:rsidRDefault="00566326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92" w:left="941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返回结果：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json</w:t>
      </w:r>
      <w:proofErr w:type="spellEnd"/>
    </w:p>
    <w:p w14:paraId="0DF8D928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1EAF8AD5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code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0 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，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状态码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，</w:t>
      </w:r>
    </w:p>
    <w:p w14:paraId="4F6DC2CD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message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“”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成功失败信息</w:t>
      </w:r>
    </w:p>
    <w:p w14:paraId="40D71FDE" w14:textId="77777777" w:rsidR="00896CEA" w:rsidRDefault="00896CEA">
      <w:pPr>
        <w:widowControl/>
        <w:autoSpaceDE w:val="0"/>
        <w:autoSpaceDN w:val="0"/>
        <w:adjustRightInd w:val="0"/>
        <w:spacing w:line="400" w:lineRule="exact"/>
        <w:ind w:leftChars="92" w:left="221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</w:p>
    <w:p w14:paraId="17EE68FC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firstLineChars="100" w:firstLine="21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}</w:t>
      </w:r>
    </w:p>
    <w:p w14:paraId="303E3D27" w14:textId="77777777" w:rsidR="00896CEA" w:rsidRDefault="00896CEA">
      <w:pPr>
        <w:widowControl/>
        <w:autoSpaceDE w:val="0"/>
        <w:autoSpaceDN w:val="0"/>
        <w:adjustRightInd w:val="0"/>
        <w:spacing w:line="400" w:lineRule="exact"/>
        <w:ind w:firstLineChars="100" w:firstLine="21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</w:p>
    <w:p w14:paraId="5EBCBE15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firstLineChars="100" w:firstLine="21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注意事项：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data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的构建单独做</w:t>
      </w:r>
    </w:p>
    <w:p w14:paraId="09D51F52" w14:textId="77777777" w:rsidR="00896CEA" w:rsidRDefault="00896CEA"/>
    <w:p w14:paraId="501F51A6" w14:textId="77777777" w:rsidR="00896CEA" w:rsidRDefault="00566326">
      <w:pPr>
        <w:pStyle w:val="2"/>
        <w:numPr>
          <w:ilvl w:val="0"/>
          <w:numId w:val="1"/>
        </w:numPr>
      </w:pPr>
      <w:r>
        <w:rPr>
          <w:rFonts w:hint="eastAsia"/>
        </w:rPr>
        <w:t>修改某条校友信息</w:t>
      </w:r>
      <w:r>
        <w:rPr>
          <w:rFonts w:ascii="Times New Roman" w:hAnsi="Times New Roman" w:cs="Helvetica Neue"/>
          <w:color w:val="2B2B2B"/>
          <w:kern w:val="0"/>
          <w:sz w:val="21"/>
          <w:szCs w:val="21"/>
        </w:rPr>
        <w:t>/</w:t>
      </w:r>
      <w:r>
        <w:t xml:space="preserve"> </w:t>
      </w:r>
      <w:proofErr w:type="spellStart"/>
      <w:r>
        <w:t>update_alumnus_by_id</w:t>
      </w:r>
      <w:proofErr w:type="spellEnd"/>
    </w:p>
    <w:p w14:paraId="5C8C245F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92" w:left="941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请求方法：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post</w:t>
      </w:r>
    </w:p>
    <w:p w14:paraId="075C2CE7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92" w:left="941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接口名称：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/</w:t>
      </w:r>
      <w:r>
        <w:t xml:space="preserve"> </w:t>
      </w:r>
      <w:proofErr w:type="spellStart"/>
      <w:r>
        <w:t>update_alumnus_by_id</w:t>
      </w:r>
      <w:proofErr w:type="spellEnd"/>
    </w:p>
    <w:p w14:paraId="76334BF8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92" w:left="941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是否需要登录：是</w:t>
      </w:r>
    </w:p>
    <w:p w14:paraId="28F64FD2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92" w:left="941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访问权限限制：</w:t>
      </w:r>
    </w:p>
    <w:p w14:paraId="0C610655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92" w:left="941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请求参数：</w:t>
      </w:r>
    </w:p>
    <w:p w14:paraId="013C9298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0BD08F0A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lastRenderedPageBreak/>
        <w:t xml:space="preserve">       “user”: 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,      //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用户登录时返回的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，存储在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localstorage</w:t>
      </w:r>
      <w:proofErr w:type="spellEnd"/>
    </w:p>
    <w:p w14:paraId="5B0C207D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“token”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,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//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用于验证的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值，存储在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localstorage</w:t>
      </w:r>
      <w:proofErr w:type="spellEnd"/>
    </w:p>
    <w:p w14:paraId="7B47470B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alumnus_id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”: id,    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要更新的校友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ID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。如果校友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ID==</w:t>
      </w: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_pk</w:t>
      </w:r>
      <w:proofErr w:type="spell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，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说明是用户自己更新自己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。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如果校友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ID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!=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，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说明是管理员更新其他用户信息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，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需要进行权限控制</w:t>
      </w:r>
    </w:p>
    <w:p w14:paraId="787D5B3E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alumnus_data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data  //data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是要更新的校友数据，在</w:t>
      </w: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ajax</w:t>
      </w:r>
      <w:proofErr w:type="spell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请求前进行赋值和组装</w:t>
      </w:r>
    </w:p>
    <w:p w14:paraId="7C22493D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</w:t>
      </w:r>
    </w:p>
    <w:p w14:paraId="4A60A2C5" w14:textId="77777777" w:rsidR="00896CEA" w:rsidRDefault="00896CEA">
      <w:pPr>
        <w:widowControl/>
        <w:autoSpaceDE w:val="0"/>
        <w:autoSpaceDN w:val="0"/>
        <w:adjustRightInd w:val="0"/>
        <w:spacing w:line="400" w:lineRule="exact"/>
        <w:ind w:leftChars="92" w:left="2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</w:p>
    <w:p w14:paraId="785131E9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以下是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data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的构建方式：</w:t>
      </w:r>
    </w:p>
    <w:p w14:paraId="5DF4A962" w14:textId="77777777" w:rsidR="00896CEA" w:rsidRDefault="00896CEA">
      <w:pPr>
        <w:widowControl/>
        <w:autoSpaceDE w:val="0"/>
        <w:autoSpaceDN w:val="0"/>
        <w:adjustRightInd w:val="0"/>
        <w:spacing w:line="400" w:lineRule="exact"/>
        <w:ind w:leftChars="392" w:left="941"/>
        <w:jc w:val="left"/>
        <w:rPr>
          <w:rFonts w:ascii="Times New Roman" w:eastAsia="微软雅黑" w:hAnsi="Times New Roman" w:cs="Helvetica Neue"/>
          <w:color w:val="2B2B2B"/>
          <w:kern w:val="0"/>
          <w:sz w:val="28"/>
          <w:szCs w:val="28"/>
        </w:rPr>
      </w:pPr>
    </w:p>
    <w:p w14:paraId="0E130A9E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392" w:left="94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da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= {</w:t>
      </w:r>
    </w:p>
    <w:p w14:paraId="0B8B061A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392" w:left="94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user_info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: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{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//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用户基本信息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，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来自于用户信息表</w:t>
      </w:r>
    </w:p>
    <w:p w14:paraId="6F75B77C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1260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_id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,</w:t>
      </w:r>
    </w:p>
    <w:p w14:paraId="120CF80D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592" w:left="14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_name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,</w:t>
      </w:r>
    </w:p>
    <w:p w14:paraId="1694C2B2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592" w:left="14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_gender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,</w:t>
      </w:r>
    </w:p>
    <w:p w14:paraId="63FDF470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592" w:left="14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_birthday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,</w:t>
      </w:r>
    </w:p>
    <w:p w14:paraId="20975B5C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592" w:left="14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_nation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,</w:t>
      </w:r>
    </w:p>
    <w:p w14:paraId="699896C3" w14:textId="77777777" w:rsidR="00896CEA" w:rsidRDefault="00896CEA">
      <w:pPr>
        <w:widowControl/>
        <w:autoSpaceDE w:val="0"/>
        <w:autoSpaceDN w:val="0"/>
        <w:adjustRightInd w:val="0"/>
        <w:spacing w:line="400" w:lineRule="exact"/>
        <w:ind w:leftChars="592" w:left="14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</w:p>
    <w:p w14:paraId="1DDC957A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592" w:left="1421" w:firstLineChars="100" w:firstLine="21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_officephone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,</w:t>
      </w:r>
    </w:p>
    <w:p w14:paraId="325F2C9B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592" w:left="1421" w:firstLineChars="100" w:firstLine="21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_cellphone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,</w:t>
      </w:r>
    </w:p>
    <w:p w14:paraId="083F147F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592" w:left="14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_qq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,</w:t>
      </w:r>
    </w:p>
    <w:p w14:paraId="77020BF9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592" w:left="14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_wechat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,</w:t>
      </w:r>
    </w:p>
    <w:p w14:paraId="2492465F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592" w:left="14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_email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,</w:t>
      </w:r>
    </w:p>
    <w:p w14:paraId="1AA2682E" w14:textId="77777777" w:rsidR="00896CEA" w:rsidRDefault="00896CEA">
      <w:pPr>
        <w:widowControl/>
        <w:autoSpaceDE w:val="0"/>
        <w:autoSpaceDN w:val="0"/>
        <w:adjustRightInd w:val="0"/>
        <w:spacing w:line="400" w:lineRule="exact"/>
        <w:ind w:leftChars="592" w:left="14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</w:p>
    <w:p w14:paraId="638372FE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592" w:left="1421" w:firstLineChars="100" w:firstLine="21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_post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,</w:t>
      </w:r>
    </w:p>
    <w:p w14:paraId="44DF62A6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592" w:left="1421" w:firstLineChars="100" w:firstLine="21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_workunit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,</w:t>
      </w:r>
    </w:p>
    <w:p w14:paraId="48D8551E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592" w:left="1421" w:firstLineChars="100" w:firstLine="210"/>
        <w:jc w:val="left"/>
        <w:rPr>
          <w:rFonts w:ascii="Times New Roman" w:eastAsia="微软雅黑" w:hAnsi="Times New Roman" w:cs="Helvetica Neue"/>
          <w:color w:val="FF0000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FF0000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FF0000"/>
          <w:kern w:val="0"/>
          <w:sz w:val="21"/>
          <w:szCs w:val="21"/>
        </w:rPr>
        <w:t>industrial</w:t>
      </w:r>
      <w:proofErr w:type="gramEnd"/>
      <w:r>
        <w:rPr>
          <w:rFonts w:ascii="Times New Roman" w:eastAsia="微软雅黑" w:hAnsi="Times New Roman" w:cs="Helvetica Neue" w:hint="eastAsia"/>
          <w:color w:val="FF0000"/>
          <w:kern w:val="0"/>
          <w:sz w:val="21"/>
          <w:szCs w:val="21"/>
        </w:rPr>
        <w:t>_id</w:t>
      </w:r>
      <w:proofErr w:type="spellEnd"/>
      <w:r>
        <w:rPr>
          <w:rFonts w:ascii="Times New Roman" w:eastAsia="微软雅黑" w:hAnsi="Times New Roman" w:cs="Helvetica Neue"/>
          <w:color w:val="FF0000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FF0000"/>
          <w:kern w:val="0"/>
          <w:sz w:val="21"/>
          <w:szCs w:val="21"/>
        </w:rPr>
        <w:t xml:space="preserve">: </w:t>
      </w:r>
      <w:r>
        <w:rPr>
          <w:rFonts w:ascii="Times New Roman" w:eastAsia="微软雅黑" w:hAnsi="Times New Roman" w:cs="Helvetica Neue"/>
          <w:color w:val="FF0000"/>
          <w:kern w:val="0"/>
          <w:sz w:val="21"/>
          <w:szCs w:val="21"/>
        </w:rPr>
        <w:t>“”</w:t>
      </w:r>
      <w:r>
        <w:rPr>
          <w:rFonts w:ascii="Times New Roman" w:eastAsia="微软雅黑" w:hAnsi="Times New Roman" w:cs="Helvetica Neue" w:hint="eastAsia"/>
          <w:color w:val="FF0000"/>
          <w:kern w:val="0"/>
          <w:sz w:val="21"/>
          <w:szCs w:val="21"/>
        </w:rPr>
        <w:t>,</w:t>
      </w:r>
    </w:p>
    <w:p w14:paraId="2E463F6F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592" w:left="1421" w:firstLineChars="100" w:firstLine="210"/>
        <w:jc w:val="left"/>
        <w:rPr>
          <w:rFonts w:ascii="Times New Roman" w:eastAsia="微软雅黑" w:hAnsi="Times New Roman" w:cs="Helvetica Neue"/>
          <w:color w:val="FF0000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FF0000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FF0000"/>
          <w:kern w:val="0"/>
          <w:sz w:val="21"/>
          <w:szCs w:val="21"/>
        </w:rPr>
        <w:t>industrial</w:t>
      </w:r>
      <w:proofErr w:type="gramEnd"/>
      <w:r>
        <w:rPr>
          <w:rFonts w:ascii="Times New Roman" w:eastAsia="微软雅黑" w:hAnsi="Times New Roman" w:cs="Helvetica Neue" w:hint="eastAsia"/>
          <w:color w:val="FF0000"/>
          <w:kern w:val="0"/>
          <w:sz w:val="21"/>
          <w:szCs w:val="21"/>
        </w:rPr>
        <w:t>_name</w:t>
      </w:r>
      <w:proofErr w:type="spellEnd"/>
      <w:r>
        <w:rPr>
          <w:rFonts w:ascii="Times New Roman" w:eastAsia="微软雅黑" w:hAnsi="Times New Roman" w:cs="Helvetica Neue"/>
          <w:color w:val="FF0000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FF0000"/>
          <w:kern w:val="0"/>
          <w:sz w:val="21"/>
          <w:szCs w:val="21"/>
        </w:rPr>
        <w:t xml:space="preserve">: </w:t>
      </w:r>
      <w:r>
        <w:rPr>
          <w:rFonts w:ascii="Times New Roman" w:eastAsia="微软雅黑" w:hAnsi="Times New Roman" w:cs="Helvetica Neue"/>
          <w:color w:val="FF0000"/>
          <w:kern w:val="0"/>
          <w:sz w:val="21"/>
          <w:szCs w:val="21"/>
        </w:rPr>
        <w:t>“”</w:t>
      </w:r>
      <w:r>
        <w:rPr>
          <w:rFonts w:ascii="Times New Roman" w:eastAsia="微软雅黑" w:hAnsi="Times New Roman" w:cs="Helvetica Neue" w:hint="eastAsia"/>
          <w:color w:val="FF0000"/>
          <w:kern w:val="0"/>
          <w:sz w:val="21"/>
          <w:szCs w:val="21"/>
        </w:rPr>
        <w:t>,</w:t>
      </w:r>
    </w:p>
    <w:p w14:paraId="57FC4F81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592" w:left="1421" w:firstLineChars="100" w:firstLine="21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_workplace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,</w:t>
      </w:r>
    </w:p>
    <w:p w14:paraId="0582DAF6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592" w:left="1421" w:firstLineChars="100" w:firstLine="210"/>
        <w:jc w:val="left"/>
        <w:rPr>
          <w:rFonts w:ascii="Times New Roman" w:eastAsia="微软雅黑" w:hAnsi="Times New Roman" w:cs="Helvetica Neue"/>
          <w:color w:val="FF0000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FF0000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FF0000"/>
          <w:kern w:val="0"/>
          <w:sz w:val="21"/>
          <w:szCs w:val="21"/>
        </w:rPr>
        <w:t>n</w:t>
      </w:r>
      <w:proofErr w:type="gramEnd"/>
      <w:r>
        <w:rPr>
          <w:rFonts w:ascii="Times New Roman" w:eastAsia="微软雅黑" w:hAnsi="Times New Roman" w:cs="Helvetica Neue" w:hint="eastAsia"/>
          <w:color w:val="FF0000"/>
          <w:kern w:val="0"/>
          <w:sz w:val="21"/>
          <w:szCs w:val="21"/>
        </w:rPr>
        <w:t>_</w:t>
      </w:r>
      <w:r>
        <w:rPr>
          <w:rFonts w:ascii="Times New Roman" w:eastAsia="微软雅黑" w:hAnsi="Times New Roman" w:cs="Helvetica Neue"/>
          <w:color w:val="FF0000"/>
          <w:kern w:val="0"/>
          <w:sz w:val="21"/>
          <w:szCs w:val="21"/>
        </w:rPr>
        <w:t>province_id</w:t>
      </w:r>
      <w:proofErr w:type="spellEnd"/>
      <w:r>
        <w:rPr>
          <w:rFonts w:ascii="Times New Roman" w:eastAsia="微软雅黑" w:hAnsi="Times New Roman" w:cs="Helvetica Neue"/>
          <w:color w:val="FF0000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FF0000"/>
          <w:kern w:val="0"/>
          <w:sz w:val="21"/>
          <w:szCs w:val="21"/>
        </w:rPr>
        <w:t xml:space="preserve">: </w:t>
      </w:r>
      <w:r>
        <w:rPr>
          <w:rFonts w:ascii="Times New Roman" w:eastAsia="微软雅黑" w:hAnsi="Times New Roman" w:cs="Helvetica Neue"/>
          <w:color w:val="FF0000"/>
          <w:kern w:val="0"/>
          <w:sz w:val="21"/>
          <w:szCs w:val="21"/>
        </w:rPr>
        <w:t>“”</w:t>
      </w:r>
      <w:r>
        <w:rPr>
          <w:rFonts w:ascii="Times New Roman" w:eastAsia="微软雅黑" w:hAnsi="Times New Roman" w:cs="Helvetica Neue" w:hint="eastAsia"/>
          <w:color w:val="FF0000"/>
          <w:kern w:val="0"/>
          <w:sz w:val="21"/>
          <w:szCs w:val="21"/>
        </w:rPr>
        <w:t>,</w:t>
      </w:r>
    </w:p>
    <w:p w14:paraId="0816D3B5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592" w:left="14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_province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,</w:t>
      </w:r>
    </w:p>
    <w:p w14:paraId="6EC46D0A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1260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_city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,</w:t>
      </w:r>
    </w:p>
    <w:p w14:paraId="009811DF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1260" w:firstLine="420"/>
        <w:jc w:val="left"/>
        <w:rPr>
          <w:rFonts w:ascii="Times New Roman" w:eastAsia="微软雅黑" w:hAnsi="Times New Roman" w:cs="Helvetica Neue"/>
          <w:color w:val="FF0000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FF0000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FF0000"/>
          <w:kern w:val="0"/>
          <w:sz w:val="21"/>
          <w:szCs w:val="21"/>
        </w:rPr>
        <w:t>city</w:t>
      </w:r>
      <w:proofErr w:type="gramEnd"/>
      <w:r>
        <w:rPr>
          <w:rFonts w:ascii="Times New Roman" w:eastAsia="微软雅黑" w:hAnsi="Times New Roman" w:cs="Helvetica Neue" w:hint="eastAsia"/>
          <w:color w:val="FF0000"/>
          <w:kern w:val="0"/>
          <w:sz w:val="21"/>
          <w:szCs w:val="21"/>
        </w:rPr>
        <w:t>_id</w:t>
      </w:r>
      <w:proofErr w:type="spellEnd"/>
      <w:r>
        <w:rPr>
          <w:rFonts w:ascii="Times New Roman" w:eastAsia="微软雅黑" w:hAnsi="Times New Roman" w:cs="Helvetica Neue"/>
          <w:color w:val="FF0000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FF0000"/>
          <w:kern w:val="0"/>
          <w:sz w:val="21"/>
          <w:szCs w:val="21"/>
        </w:rPr>
        <w:t xml:space="preserve">: </w:t>
      </w:r>
      <w:r>
        <w:rPr>
          <w:rFonts w:ascii="Times New Roman" w:eastAsia="微软雅黑" w:hAnsi="Times New Roman" w:cs="Helvetica Neue"/>
          <w:color w:val="FF0000"/>
          <w:kern w:val="0"/>
          <w:sz w:val="21"/>
          <w:szCs w:val="21"/>
        </w:rPr>
        <w:t>“”</w:t>
      </w:r>
    </w:p>
    <w:p w14:paraId="64F24797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392" w:left="94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},</w:t>
      </w:r>
    </w:p>
    <w:p w14:paraId="3DB152CF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300" w:left="720" w:firstLineChars="100" w:firstLine="21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lastRenderedPageBreak/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_education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: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[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</w:t>
      </w:r>
    </w:p>
    <w:p w14:paraId="56C2A42B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300" w:left="720" w:firstLineChars="100" w:firstLine="21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用户的学籍信息，以对象数组的方式发送。</w:t>
      </w:r>
    </w:p>
    <w:p w14:paraId="0420DEB7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300" w:left="720" w:firstLineChars="100" w:firstLine="21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如果用户没有更新学籍信息，则不发送此字段。这样可以避免无意义的传输和数据库查询。</w:t>
      </w:r>
    </w:p>
    <w:p w14:paraId="7C0CC4D4" w14:textId="77777777" w:rsidR="00896CEA" w:rsidRDefault="00896CEA">
      <w:pPr>
        <w:widowControl/>
        <w:autoSpaceDE w:val="0"/>
        <w:autoSpaceDN w:val="0"/>
        <w:adjustRightInd w:val="0"/>
        <w:spacing w:line="400" w:lineRule="exact"/>
        <w:ind w:leftChars="300" w:left="720" w:firstLineChars="100" w:firstLine="21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</w:p>
    <w:p w14:paraId="10E7FB9E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692" w:left="166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{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>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第一学历</w:t>
      </w:r>
    </w:p>
    <w:p w14:paraId="2EACA6F4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855" w:left="2052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edu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_id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,</w:t>
      </w:r>
    </w:p>
    <w:p w14:paraId="308DAE37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855" w:left="2052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_edu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,</w:t>
      </w:r>
    </w:p>
    <w:p w14:paraId="46614A13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855" w:left="2052"/>
        <w:jc w:val="left"/>
        <w:rPr>
          <w:rFonts w:ascii="Times New Roman" w:eastAsia="微软雅黑" w:hAnsi="Times New Roman" w:cs="Helvetica Neue"/>
          <w:color w:val="0D0D0D" w:themeColor="text1" w:themeTint="F2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D0D0D" w:themeColor="text1" w:themeTint="F2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/>
          <w:color w:val="0D0D0D" w:themeColor="text1" w:themeTint="F2"/>
          <w:kern w:val="0"/>
          <w:sz w:val="21"/>
          <w:szCs w:val="21"/>
        </w:rPr>
        <w:t>user</w:t>
      </w:r>
      <w:proofErr w:type="gramEnd"/>
      <w:r>
        <w:rPr>
          <w:rFonts w:ascii="Times New Roman" w:eastAsia="微软雅黑" w:hAnsi="Times New Roman" w:cs="Helvetica Neue"/>
          <w:color w:val="0D0D0D" w:themeColor="text1" w:themeTint="F2"/>
          <w:kern w:val="0"/>
          <w:sz w:val="21"/>
          <w:szCs w:val="21"/>
        </w:rPr>
        <w:t>_id</w:t>
      </w:r>
      <w:proofErr w:type="spellEnd"/>
      <w:r>
        <w:rPr>
          <w:rFonts w:ascii="Times New Roman" w:eastAsia="微软雅黑" w:hAnsi="Times New Roman" w:cs="Helvetica Neue"/>
          <w:color w:val="0D0D0D" w:themeColor="text1" w:themeTint="F2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0D0D0D" w:themeColor="text1" w:themeTint="F2"/>
          <w:kern w:val="0"/>
          <w:sz w:val="21"/>
          <w:szCs w:val="21"/>
        </w:rPr>
        <w:t xml:space="preserve">: </w:t>
      </w:r>
      <w:r>
        <w:rPr>
          <w:rFonts w:ascii="Times New Roman" w:eastAsia="微软雅黑" w:hAnsi="Times New Roman" w:cs="Helvetica Neue"/>
          <w:color w:val="0D0D0D" w:themeColor="text1" w:themeTint="F2"/>
          <w:kern w:val="0"/>
          <w:sz w:val="21"/>
          <w:szCs w:val="21"/>
        </w:rPr>
        <w:t>“”</w:t>
      </w:r>
      <w:r>
        <w:rPr>
          <w:rFonts w:ascii="Times New Roman" w:eastAsia="微软雅黑" w:hAnsi="Times New Roman" w:cs="Helvetica Neue" w:hint="eastAsia"/>
          <w:color w:val="0D0D0D" w:themeColor="text1" w:themeTint="F2"/>
          <w:kern w:val="0"/>
          <w:sz w:val="21"/>
          <w:szCs w:val="21"/>
        </w:rPr>
        <w:t>,</w:t>
      </w:r>
    </w:p>
    <w:p w14:paraId="1D63896E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855" w:left="2052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collage</w:t>
      </w:r>
      <w:proofErr w:type="gram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_admin_id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”: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“”,</w:t>
      </w:r>
    </w:p>
    <w:p w14:paraId="0E9C023A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855" w:left="2052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collage</w:t>
      </w:r>
      <w:proofErr w:type="gram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_admin_name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”: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“”,</w:t>
      </w:r>
    </w:p>
    <w:p w14:paraId="120E2691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855" w:left="2052"/>
        <w:jc w:val="left"/>
        <w:rPr>
          <w:rFonts w:ascii="Times New Roman" w:eastAsia="微软雅黑" w:hAnsi="Times New Roman" w:cs="Helvetica Neue"/>
          <w:color w:val="FF0000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FF0000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/>
          <w:color w:val="FF0000"/>
          <w:kern w:val="0"/>
          <w:sz w:val="21"/>
          <w:szCs w:val="21"/>
        </w:rPr>
        <w:t>collage</w:t>
      </w:r>
      <w:proofErr w:type="gramEnd"/>
      <w:r>
        <w:rPr>
          <w:rFonts w:ascii="Times New Roman" w:eastAsia="微软雅黑" w:hAnsi="Times New Roman" w:cs="Helvetica Neue"/>
          <w:color w:val="FF0000"/>
          <w:kern w:val="0"/>
          <w:sz w:val="21"/>
          <w:szCs w:val="21"/>
        </w:rPr>
        <w:t>_edu_id</w:t>
      </w:r>
      <w:proofErr w:type="spellEnd"/>
      <w:r>
        <w:rPr>
          <w:rFonts w:ascii="Times New Roman" w:eastAsia="微软雅黑" w:hAnsi="Times New Roman" w:cs="Helvetica Neue"/>
          <w:color w:val="FF0000"/>
          <w:kern w:val="0"/>
          <w:sz w:val="21"/>
          <w:szCs w:val="21"/>
        </w:rPr>
        <w:t>”:</w:t>
      </w:r>
      <w:r>
        <w:rPr>
          <w:rFonts w:ascii="Times New Roman" w:eastAsia="微软雅黑" w:hAnsi="Times New Roman" w:cs="Helvetica Neue" w:hint="eastAsia"/>
          <w:color w:val="FF0000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/>
          <w:color w:val="FF0000"/>
          <w:kern w:val="0"/>
          <w:sz w:val="21"/>
          <w:szCs w:val="21"/>
        </w:rPr>
        <w:t>“”,</w:t>
      </w:r>
    </w:p>
    <w:p w14:paraId="43EA44B2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855" w:left="2052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collage</w:t>
      </w:r>
      <w:proofErr w:type="gram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_edu_name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”: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“”,</w:t>
      </w:r>
    </w:p>
    <w:p w14:paraId="0D5A271A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855" w:left="2052"/>
        <w:jc w:val="left"/>
        <w:rPr>
          <w:rFonts w:ascii="Times New Roman" w:eastAsia="微软雅黑" w:hAnsi="Times New Roman" w:cs="Helvetica Neue"/>
          <w:color w:val="0D0D0D" w:themeColor="text1" w:themeTint="F2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0D0D0D" w:themeColor="text1" w:themeTint="F2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/>
          <w:color w:val="0D0D0D" w:themeColor="text1" w:themeTint="F2"/>
          <w:kern w:val="0"/>
          <w:sz w:val="21"/>
          <w:szCs w:val="21"/>
        </w:rPr>
        <w:t>specialty</w:t>
      </w:r>
      <w:proofErr w:type="gramEnd"/>
      <w:r>
        <w:rPr>
          <w:rFonts w:ascii="Times New Roman" w:eastAsia="微软雅黑" w:hAnsi="Times New Roman" w:cs="Helvetica Neue"/>
          <w:color w:val="0D0D0D" w:themeColor="text1" w:themeTint="F2"/>
          <w:kern w:val="0"/>
          <w:sz w:val="21"/>
          <w:szCs w:val="21"/>
        </w:rPr>
        <w:t>_id</w:t>
      </w:r>
      <w:proofErr w:type="spellEnd"/>
      <w:r>
        <w:rPr>
          <w:rFonts w:ascii="Times New Roman" w:eastAsia="微软雅黑" w:hAnsi="Times New Roman" w:cs="Helvetica Neue"/>
          <w:color w:val="0D0D0D" w:themeColor="text1" w:themeTint="F2"/>
          <w:kern w:val="0"/>
          <w:sz w:val="21"/>
          <w:szCs w:val="21"/>
        </w:rPr>
        <w:t>”: “”,</w:t>
      </w:r>
    </w:p>
    <w:p w14:paraId="569ABA08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855" w:left="2052"/>
        <w:jc w:val="left"/>
        <w:rPr>
          <w:rFonts w:ascii="Times New Roman" w:eastAsia="微软雅黑" w:hAnsi="Times New Roman" w:cs="Helvetica Neue"/>
          <w:color w:val="FF0000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FF0000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/>
          <w:color w:val="FF0000"/>
          <w:kern w:val="0"/>
          <w:sz w:val="21"/>
          <w:szCs w:val="21"/>
        </w:rPr>
        <w:t>specialty</w:t>
      </w:r>
      <w:proofErr w:type="gramEnd"/>
      <w:r>
        <w:rPr>
          <w:rFonts w:ascii="Times New Roman" w:eastAsia="微软雅黑" w:hAnsi="Times New Roman" w:cs="Helvetica Neue"/>
          <w:color w:val="FF0000"/>
          <w:kern w:val="0"/>
          <w:sz w:val="21"/>
          <w:szCs w:val="21"/>
        </w:rPr>
        <w:t>_name</w:t>
      </w:r>
      <w:r>
        <w:rPr>
          <w:rFonts w:ascii="Times New Roman" w:eastAsia="微软雅黑" w:hAnsi="Times New Roman" w:cs="Helvetica Neue" w:hint="eastAsia"/>
          <w:color w:val="FF0000"/>
          <w:kern w:val="0"/>
          <w:sz w:val="21"/>
          <w:szCs w:val="21"/>
        </w:rPr>
        <w:t>_cn</w:t>
      </w:r>
      <w:proofErr w:type="spellEnd"/>
      <w:r>
        <w:rPr>
          <w:rFonts w:ascii="Times New Roman" w:eastAsia="微软雅黑" w:hAnsi="Times New Roman" w:cs="Helvetica Neue"/>
          <w:color w:val="FF0000"/>
          <w:kern w:val="0"/>
          <w:sz w:val="21"/>
          <w:szCs w:val="21"/>
        </w:rPr>
        <w:t>”: “”,</w:t>
      </w:r>
    </w:p>
    <w:p w14:paraId="08DF977B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855" w:left="2052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entrance</w:t>
      </w:r>
      <w:proofErr w:type="gram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_year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”: “”,</w:t>
      </w:r>
    </w:p>
    <w:p w14:paraId="04C3039B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855" w:left="2052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grade</w:t>
      </w:r>
      <w:proofErr w:type="gram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_year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”: “”,</w:t>
      </w:r>
    </w:p>
    <w:p w14:paraId="486E1472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855" w:left="2052"/>
        <w:jc w:val="left"/>
        <w:rPr>
          <w:rFonts w:ascii="Times New Roman" w:eastAsia="微软雅黑" w:hAnsi="Times New Roman" w:cs="Helvetica Neue"/>
          <w:color w:val="FF0000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FF0000"/>
          <w:kern w:val="0"/>
          <w:sz w:val="21"/>
          <w:szCs w:val="21"/>
        </w:rPr>
        <w:t>“</w:t>
      </w:r>
      <w:proofErr w:type="gramStart"/>
      <w:r>
        <w:rPr>
          <w:rFonts w:ascii="Times New Roman" w:eastAsia="微软雅黑" w:hAnsi="Times New Roman" w:cs="Helvetica Neue"/>
          <w:color w:val="FF0000"/>
          <w:kern w:val="0"/>
          <w:sz w:val="21"/>
          <w:szCs w:val="21"/>
        </w:rPr>
        <w:t>class</w:t>
      </w:r>
      <w:r>
        <w:rPr>
          <w:rFonts w:ascii="Times New Roman" w:eastAsia="微软雅黑" w:hAnsi="Times New Roman" w:cs="Helvetica Neue" w:hint="eastAsia"/>
          <w:color w:val="FF0000"/>
          <w:kern w:val="0"/>
          <w:sz w:val="21"/>
          <w:szCs w:val="21"/>
        </w:rPr>
        <w:t>es</w:t>
      </w:r>
      <w:proofErr w:type="gramEnd"/>
      <w:r>
        <w:rPr>
          <w:rFonts w:ascii="Times New Roman" w:eastAsia="微软雅黑" w:hAnsi="Times New Roman" w:cs="Helvetica Neue"/>
          <w:color w:val="FF0000"/>
          <w:kern w:val="0"/>
          <w:sz w:val="21"/>
          <w:szCs w:val="21"/>
        </w:rPr>
        <w:t>”: “”</w:t>
      </w:r>
    </w:p>
    <w:p w14:paraId="421329AA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692" w:left="166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},</w:t>
      </w:r>
    </w:p>
    <w:p w14:paraId="743226D6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300" w:left="720" w:firstLineChars="100" w:firstLine="21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ab/>
        <w:t xml:space="preserve">     </w:t>
      </w:r>
      <w:proofErr w:type="gram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…….</w:t>
      </w:r>
      <w:proofErr w:type="gramEnd"/>
    </w:p>
    <w:p w14:paraId="4308D5E7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300" w:left="720" w:firstLineChars="100" w:firstLine="21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]</w:t>
      </w:r>
    </w:p>
    <w:p w14:paraId="4502E9FE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firstLineChars="300" w:firstLine="63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}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//data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封装结束</w:t>
      </w:r>
    </w:p>
    <w:p w14:paraId="1BD77E68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data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= 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JSON.stringify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(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da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)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//data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构建完毕</w:t>
      </w:r>
    </w:p>
    <w:p w14:paraId="35191A0C" w14:textId="77777777" w:rsidR="00896CEA" w:rsidRDefault="00896CEA">
      <w:pPr>
        <w:widowControl/>
        <w:autoSpaceDE w:val="0"/>
        <w:autoSpaceDN w:val="0"/>
        <w:adjustRightInd w:val="0"/>
        <w:spacing w:line="400" w:lineRule="exact"/>
        <w:ind w:firstLineChars="300" w:firstLine="63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</w:p>
    <w:p w14:paraId="1F091607" w14:textId="77777777" w:rsidR="00896CEA" w:rsidRDefault="00896CEA">
      <w:pPr>
        <w:widowControl/>
        <w:autoSpaceDE w:val="0"/>
        <w:autoSpaceDN w:val="0"/>
        <w:adjustRightInd w:val="0"/>
        <w:spacing w:line="400" w:lineRule="exact"/>
        <w:ind w:leftChars="92" w:left="2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</w:p>
    <w:p w14:paraId="3A9ED1F3" w14:textId="77777777" w:rsidR="00896CEA" w:rsidRDefault="00566326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leftChars="92" w:left="941"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返回结果：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json</w:t>
      </w:r>
      <w:proofErr w:type="spellEnd"/>
    </w:p>
    <w:p w14:paraId="79E93516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02A676B8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code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0 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，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状态码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，</w:t>
      </w:r>
    </w:p>
    <w:p w14:paraId="47252FB5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Chars="92" w:left="221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message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“”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成功失败信息</w:t>
      </w:r>
    </w:p>
    <w:p w14:paraId="78A41BCD" w14:textId="77777777" w:rsidR="00896CEA" w:rsidRDefault="00896CEA">
      <w:pPr>
        <w:widowControl/>
        <w:autoSpaceDE w:val="0"/>
        <w:autoSpaceDN w:val="0"/>
        <w:adjustRightInd w:val="0"/>
        <w:spacing w:line="400" w:lineRule="exact"/>
        <w:ind w:leftChars="92" w:left="221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</w:p>
    <w:p w14:paraId="4ACB91A4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firstLineChars="100" w:firstLine="21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}</w:t>
      </w:r>
    </w:p>
    <w:p w14:paraId="7E9F1851" w14:textId="77777777" w:rsidR="00896CEA" w:rsidRDefault="00896CEA">
      <w:pPr>
        <w:widowControl/>
        <w:autoSpaceDE w:val="0"/>
        <w:autoSpaceDN w:val="0"/>
        <w:adjustRightInd w:val="0"/>
        <w:spacing w:line="400" w:lineRule="exact"/>
        <w:ind w:firstLineChars="100" w:firstLine="21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</w:p>
    <w:p w14:paraId="3874D02A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firstLineChars="100" w:firstLine="21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注意事项：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data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的构建单独做，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data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中每个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key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的默认值为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“”，空值也会更新到数据库</w:t>
      </w:r>
    </w:p>
    <w:p w14:paraId="7462B518" w14:textId="77777777" w:rsidR="00896CEA" w:rsidRDefault="00896CEA"/>
    <w:p w14:paraId="09CA51C2" w14:textId="77777777" w:rsidR="00896CEA" w:rsidRDefault="00566326">
      <w:pPr>
        <w:pStyle w:val="2"/>
        <w:numPr>
          <w:ilvl w:val="0"/>
          <w:numId w:val="1"/>
        </w:numPr>
      </w:pPr>
      <w:r>
        <w:lastRenderedPageBreak/>
        <w:t>获取</w:t>
      </w:r>
      <w:r>
        <w:rPr>
          <w:rFonts w:hint="eastAsia"/>
        </w:rPr>
        <w:t>某个校友的</w:t>
      </w:r>
      <w:r>
        <w:t>历史</w:t>
      </w:r>
      <w:r>
        <w:rPr>
          <w:rFonts w:hint="eastAsia"/>
        </w:rPr>
        <w:t>记录</w:t>
      </w:r>
      <w:r>
        <w:t>信息</w:t>
      </w:r>
    </w:p>
    <w:p w14:paraId="31AF32A7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请求方法：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get  </w:t>
      </w:r>
    </w:p>
    <w:p w14:paraId="29370CD5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接口名称：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/</w:t>
      </w:r>
      <w:proofErr w:type="spellStart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get_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>history_info</w:t>
      </w:r>
      <w:proofErr w:type="spellEnd"/>
    </w:p>
    <w:p w14:paraId="3FF40AE4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参数：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{</w:t>
      </w:r>
    </w:p>
    <w:p w14:paraId="1052998F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       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“user”:</w:t>
      </w:r>
      <w:proofErr w:type="spellStart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      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//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用户登录时返回的</w:t>
      </w:r>
      <w:proofErr w:type="spellStart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，存储在</w:t>
      </w:r>
      <w:proofErr w:type="spellStart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localstorage</w:t>
      </w:r>
      <w:proofErr w:type="spellEnd"/>
    </w:p>
    <w:p w14:paraId="4BD9B66D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       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“token”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值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    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//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用于验证的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值，存储在</w:t>
      </w:r>
      <w:proofErr w:type="spellStart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localstorage</w:t>
      </w:r>
      <w:proofErr w:type="spellEnd"/>
    </w:p>
    <w:p w14:paraId="7A384544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      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 “page_toal”:”10”          //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显示的条数</w:t>
      </w:r>
    </w:p>
    <w:p w14:paraId="5BC64174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}</w:t>
      </w:r>
    </w:p>
    <w:p w14:paraId="5FC9F3CD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返回结果类型：</w:t>
      </w:r>
      <w:proofErr w:type="spellStart"/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>json</w:t>
      </w:r>
      <w:proofErr w:type="spellEnd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格式</w:t>
      </w:r>
    </w:p>
    <w:p w14:paraId="619AF88E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返回结果字段：</w:t>
      </w:r>
    </w:p>
    <w:p w14:paraId="113E4DCF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{</w:t>
      </w:r>
    </w:p>
    <w:p w14:paraId="1E3BB918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    total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  <w:t>//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总共的条数，</w:t>
      </w:r>
    </w:p>
    <w:p w14:paraId="74389EB7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    </w:t>
      </w:r>
      <w:proofErr w:type="spellStart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start_item</w:t>
      </w:r>
      <w:proofErr w:type="spellEnd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  <w:t>//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当前页开始显示的条数编号，</w:t>
      </w:r>
    </w:p>
    <w:p w14:paraId="3B2DB9E2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firstLine="560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proofErr w:type="spellStart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end_item</w:t>
      </w:r>
      <w:proofErr w:type="spellEnd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  <w:t>//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当前页显示的最后一条编号，</w:t>
      </w:r>
    </w:p>
    <w:p w14:paraId="6440E00D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firstLine="560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code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0  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//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>状态码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，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>0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>表示返回成功，</w:t>
      </w:r>
    </w:p>
    <w:p w14:paraId="27E04178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    data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[</w:t>
      </w:r>
    </w:p>
    <w:p w14:paraId="613C5DE7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840" w:firstLine="420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{</w:t>
      </w:r>
    </w:p>
    <w:p w14:paraId="63EB416E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       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proofErr w:type="spellStart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update_time</w:t>
      </w:r>
      <w:proofErr w:type="spellEnd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>2017-1-2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”   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  <w:t xml:space="preserve"> 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  <w:t xml:space="preserve"> //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更新日期</w:t>
      </w:r>
    </w:p>
    <w:p w14:paraId="533A02FC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   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proofErr w:type="spellStart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user_name</w:t>
      </w:r>
      <w:proofErr w:type="spellEnd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”</w:t>
      </w:r>
      <w:bookmarkStart w:id="3" w:name="OLE_LINK9"/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>左占平</w:t>
      </w:r>
      <w:bookmarkEnd w:id="3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”     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  <w:t xml:space="preserve">  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 //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校友姓名</w:t>
      </w:r>
    </w:p>
    <w:p w14:paraId="73915835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    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proofErr w:type="spellStart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user_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>workplace</w:t>
      </w:r>
      <w:proofErr w:type="spellEnd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”</w:t>
      </w:r>
      <w:bookmarkStart w:id="4" w:name="OLE_LINK10"/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>兰州理工大学</w:t>
      </w:r>
      <w:bookmarkEnd w:id="4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  <w:t>//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工作单位</w:t>
      </w:r>
    </w:p>
    <w:p w14:paraId="29F1E137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       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proofErr w:type="spellStart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user_province</w:t>
      </w:r>
      <w:proofErr w:type="spellEnd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”</w:t>
      </w:r>
      <w:bookmarkStart w:id="5" w:name="OLE_LINK11"/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>甘肃省</w:t>
      </w:r>
      <w:bookmarkEnd w:id="5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  <w:t>//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所在省</w:t>
      </w:r>
    </w:p>
    <w:p w14:paraId="3F59CD7A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    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proofErr w:type="spellStart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user_city</w:t>
      </w:r>
      <w:proofErr w:type="spellEnd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”</w:t>
      </w:r>
      <w:bookmarkStart w:id="6" w:name="OLE_LINK12"/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>兰州市</w:t>
      </w:r>
      <w:bookmarkEnd w:id="6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  <w:t>//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所在市</w:t>
      </w:r>
    </w:p>
    <w:p w14:paraId="732C9AA2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    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proofErr w:type="spellStart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user_officephone</w:t>
      </w:r>
      <w:proofErr w:type="spellEnd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”</w:t>
      </w:r>
      <w:bookmarkStart w:id="7" w:name="OLE_LINK13"/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>0931-7723567</w:t>
      </w:r>
      <w:bookmarkEnd w:id="7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  <w:t>//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办公电话</w:t>
      </w:r>
    </w:p>
    <w:p w14:paraId="1135267A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    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proofErr w:type="spellStart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user_cellphone</w:t>
      </w:r>
      <w:proofErr w:type="spellEnd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>13587980145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  <w:t>//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手机</w:t>
      </w:r>
    </w:p>
    <w:p w14:paraId="3F11BFE8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    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proofErr w:type="spellStart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user_wechat</w:t>
      </w:r>
      <w:proofErr w:type="spellEnd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”</w:t>
      </w:r>
      <w:bookmarkStart w:id="8" w:name="OLE_LINK15"/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>zuozhanping123</w:t>
      </w:r>
      <w:bookmarkEnd w:id="8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  <w:t>//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微信号</w:t>
      </w:r>
    </w:p>
    <w:p w14:paraId="26FBF9DB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    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proofErr w:type="spellStart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user_qq</w:t>
      </w:r>
      <w:proofErr w:type="spellEnd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”</w:t>
      </w:r>
      <w:bookmarkStart w:id="9" w:name="OLE_LINK16"/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>1872345673</w:t>
      </w:r>
      <w:bookmarkEnd w:id="9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  <w:t>//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QQ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号</w:t>
      </w:r>
    </w:p>
    <w:p w14:paraId="2BAD007B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840" w:firstLine="420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},</w:t>
      </w:r>
    </w:p>
    <w:p w14:paraId="26F831D2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……….</w:t>
      </w:r>
    </w:p>
    <w:p w14:paraId="1A9C158A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    ]   </w:t>
      </w:r>
    </w:p>
    <w:p w14:paraId="70F31736" w14:textId="77777777" w:rsidR="00896CEA" w:rsidRDefault="00566326">
      <w:pPr>
        <w:spacing w:line="400" w:lineRule="exac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}</w:t>
      </w:r>
    </w:p>
    <w:p w14:paraId="38CE68C8" w14:textId="77777777" w:rsidR="00896CEA" w:rsidRDefault="00566326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注意事项：无</w:t>
      </w:r>
    </w:p>
    <w:p w14:paraId="6196855D" w14:textId="77777777" w:rsidR="00896CEA" w:rsidRDefault="00566326">
      <w:pPr>
        <w:pStyle w:val="1"/>
      </w:pPr>
      <w:r>
        <w:rPr>
          <w:rFonts w:hint="eastAsia"/>
        </w:rPr>
        <w:lastRenderedPageBreak/>
        <w:t>三．学校信息</w:t>
      </w:r>
      <w:r>
        <w:rPr>
          <w:rFonts w:hint="eastAsia"/>
        </w:rPr>
        <w:t xml:space="preserve"> </w:t>
      </w:r>
      <w:r>
        <w:rPr>
          <w:rFonts w:hint="eastAsia"/>
        </w:rPr>
        <w:t>增删改查</w:t>
      </w:r>
      <w:r>
        <w:rPr>
          <w:rFonts w:hint="eastAsia"/>
        </w:rPr>
        <w:t>API</w:t>
      </w:r>
    </w:p>
    <w:p w14:paraId="66873047" w14:textId="77777777" w:rsidR="00896CEA" w:rsidRDefault="00566326">
      <w:pPr>
        <w:pStyle w:val="2"/>
        <w:numPr>
          <w:ilvl w:val="0"/>
          <w:numId w:val="1"/>
        </w:numPr>
        <w:rPr>
          <w:strike/>
        </w:rPr>
      </w:pPr>
      <w:r>
        <w:rPr>
          <w:strike/>
        </w:rPr>
        <w:t>获取</w:t>
      </w:r>
      <w:r>
        <w:rPr>
          <w:rFonts w:hint="eastAsia"/>
          <w:strike/>
        </w:rPr>
        <w:t>学校名称</w:t>
      </w:r>
    </w:p>
    <w:p w14:paraId="6B53F86B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请求方法：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get  </w:t>
      </w:r>
    </w:p>
    <w:p w14:paraId="0F6E1EE7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接口名称：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/</w:t>
      </w:r>
      <w:proofErr w:type="spellStart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get_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>school_info</w:t>
      </w:r>
      <w:proofErr w:type="spellEnd"/>
    </w:p>
    <w:p w14:paraId="0EA44B7A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参数：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{</w:t>
      </w:r>
    </w:p>
    <w:p w14:paraId="4FF04CB4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       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“user”:</w:t>
      </w:r>
      <w:proofErr w:type="spellStart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      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//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用户登录时返回的</w:t>
      </w:r>
      <w:proofErr w:type="spellStart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，存储在</w:t>
      </w:r>
      <w:proofErr w:type="spellStart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localstorage</w:t>
      </w:r>
      <w:proofErr w:type="spellEnd"/>
    </w:p>
    <w:p w14:paraId="50BB76DF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       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“token”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值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    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//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用于验证的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值，存储在</w:t>
      </w:r>
      <w:proofErr w:type="spellStart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localstorage</w:t>
      </w:r>
      <w:proofErr w:type="spellEnd"/>
    </w:p>
    <w:p w14:paraId="42CC2EEA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}</w:t>
      </w:r>
    </w:p>
    <w:p w14:paraId="2E30A20C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返回结果类型：</w:t>
      </w:r>
      <w:proofErr w:type="spellStart"/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>json</w:t>
      </w:r>
      <w:proofErr w:type="spellEnd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格式</w:t>
      </w:r>
    </w:p>
    <w:p w14:paraId="1AC57470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返回结果字段：</w:t>
      </w:r>
    </w:p>
    <w:p w14:paraId="2410AA81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proofErr w:type="gramStart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{ </w:t>
      </w:r>
      <w:proofErr w:type="gramEnd"/>
    </w:p>
    <w:p w14:paraId="2E69EB16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firstLine="560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code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0  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//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>状态码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，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>0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>表示返回成功，</w:t>
      </w:r>
    </w:p>
    <w:p w14:paraId="306C64C3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firstLine="420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data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[</w:t>
      </w:r>
    </w:p>
    <w:p w14:paraId="49626867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840" w:firstLine="420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>{</w:t>
      </w:r>
    </w:p>
    <w:p w14:paraId="5F4C0FE8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1260" w:firstLine="420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proofErr w:type="spellStart"/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>School_name</w:t>
      </w:r>
      <w:proofErr w:type="spellEnd"/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 xml:space="preserve">: 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“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>兰州理工大学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  <w:t>#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>学校名称</w:t>
      </w:r>
    </w:p>
    <w:p w14:paraId="040B24FB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840" w:firstLine="420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>}</w:t>
      </w:r>
    </w:p>
    <w:p w14:paraId="3A9661AA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420" w:firstLine="420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>]</w:t>
      </w:r>
    </w:p>
    <w:p w14:paraId="362D7E3E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>}</w:t>
      </w:r>
    </w:p>
    <w:p w14:paraId="0A50CEF1" w14:textId="77777777" w:rsidR="00896CEA" w:rsidRDefault="00896C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</w:p>
    <w:p w14:paraId="591FB2CA" w14:textId="77777777" w:rsidR="00896CEA" w:rsidRDefault="00566326">
      <w:pPr>
        <w:pStyle w:val="2"/>
        <w:numPr>
          <w:ilvl w:val="0"/>
          <w:numId w:val="1"/>
        </w:numPr>
        <w:rPr>
          <w:strike/>
        </w:rPr>
      </w:pPr>
      <w:r>
        <w:rPr>
          <w:strike/>
        </w:rPr>
        <w:t>获取</w:t>
      </w:r>
      <w:r>
        <w:rPr>
          <w:rFonts w:hint="eastAsia"/>
          <w:strike/>
        </w:rPr>
        <w:t>学院列表</w:t>
      </w:r>
    </w:p>
    <w:p w14:paraId="301AD4E9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请求方法：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get  </w:t>
      </w:r>
    </w:p>
    <w:p w14:paraId="1066CD35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接口名称：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/</w:t>
      </w:r>
      <w:proofErr w:type="spellStart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get_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>collages_info</w:t>
      </w:r>
      <w:proofErr w:type="spellEnd"/>
    </w:p>
    <w:p w14:paraId="52DB2692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参数：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{</w:t>
      </w:r>
    </w:p>
    <w:p w14:paraId="3C639158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       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“user”:</w:t>
      </w:r>
      <w:proofErr w:type="spellStart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      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//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用户登录时返回的</w:t>
      </w:r>
      <w:proofErr w:type="spellStart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，存储在</w:t>
      </w:r>
      <w:proofErr w:type="spellStart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localstorage</w:t>
      </w:r>
      <w:proofErr w:type="spellEnd"/>
    </w:p>
    <w:p w14:paraId="52CBC2CC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       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“token”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值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    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//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用于验证的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值，存储在</w:t>
      </w:r>
      <w:proofErr w:type="spellStart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localstorage</w:t>
      </w:r>
      <w:proofErr w:type="spellEnd"/>
    </w:p>
    <w:p w14:paraId="6DFCE02D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420" w:firstLine="420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“page_toal”:”10”          //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显示的条数</w:t>
      </w:r>
    </w:p>
    <w:p w14:paraId="193116E9" w14:textId="77777777" w:rsidR="00896CEA" w:rsidRDefault="00896C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</w:p>
    <w:p w14:paraId="0B48A62A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}</w:t>
      </w:r>
    </w:p>
    <w:p w14:paraId="7D1B519A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返回结果类型：</w:t>
      </w:r>
      <w:proofErr w:type="spellStart"/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>json</w:t>
      </w:r>
      <w:proofErr w:type="spellEnd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格式</w:t>
      </w:r>
    </w:p>
    <w:p w14:paraId="1C167191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返回结果字段：</w:t>
      </w:r>
    </w:p>
    <w:p w14:paraId="240F7B74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{</w:t>
      </w:r>
    </w:p>
    <w:p w14:paraId="00FFD854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    total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  <w:t>//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总共的条数，</w:t>
      </w:r>
    </w:p>
    <w:p w14:paraId="721AB10E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    </w:t>
      </w:r>
      <w:proofErr w:type="spellStart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start_item</w:t>
      </w:r>
      <w:proofErr w:type="spellEnd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  <w:t>//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当前页开始显示的条数编号，</w:t>
      </w:r>
    </w:p>
    <w:p w14:paraId="05075C2E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firstLine="560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proofErr w:type="spellStart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lastRenderedPageBreak/>
        <w:t>end_item</w:t>
      </w:r>
      <w:proofErr w:type="spellEnd"/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  <w:t>//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当前页显示的最后一条编号，</w:t>
      </w:r>
    </w:p>
    <w:p w14:paraId="0667F38E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firstLine="560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code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0  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//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>状态码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，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>0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>表示返回成功，</w:t>
      </w:r>
    </w:p>
    <w:p w14:paraId="5CF753D1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    data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[</w:t>
      </w:r>
    </w:p>
    <w:p w14:paraId="175772D6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840" w:firstLine="420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{</w:t>
      </w:r>
    </w:p>
    <w:p w14:paraId="10DD4387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       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</w:p>
    <w:p w14:paraId="137445F9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    </w:t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strike/>
          <w:color w:val="000000" w:themeColor="text1"/>
          <w:kern w:val="0"/>
          <w:sz w:val="21"/>
          <w:szCs w:val="21"/>
        </w:rPr>
        <w:tab/>
      </w:r>
    </w:p>
    <w:p w14:paraId="6EAD1036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840" w:firstLine="420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},</w:t>
      </w:r>
    </w:p>
    <w:p w14:paraId="0053CEA6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 xml:space="preserve">    ]   </w:t>
      </w:r>
    </w:p>
    <w:p w14:paraId="2A2B607E" w14:textId="77777777" w:rsidR="00896CEA" w:rsidRDefault="00566326">
      <w:pPr>
        <w:spacing w:line="400" w:lineRule="exact"/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strike/>
          <w:color w:val="000000" w:themeColor="text1"/>
          <w:kern w:val="0"/>
          <w:sz w:val="21"/>
          <w:szCs w:val="21"/>
        </w:rPr>
        <w:t>}</w:t>
      </w:r>
    </w:p>
    <w:p w14:paraId="5D217F5D" w14:textId="77777777" w:rsidR="00896CEA" w:rsidRDefault="00566326">
      <w:pPr>
        <w:pStyle w:val="2"/>
        <w:numPr>
          <w:ilvl w:val="0"/>
          <w:numId w:val="1"/>
        </w:numPr>
      </w:pPr>
      <w:r>
        <w:rPr>
          <w:rFonts w:hint="eastAsia"/>
        </w:rPr>
        <w:t>根据</w:t>
      </w:r>
      <w:r>
        <w:t>学院</w:t>
      </w:r>
      <w:r>
        <w:t>ID</w:t>
      </w:r>
      <w:r>
        <w:rPr>
          <w:rFonts w:hint="eastAsia"/>
        </w:rPr>
        <w:t>，</w:t>
      </w:r>
      <w:r>
        <w:t>获取该学院下专业信息</w:t>
      </w:r>
    </w:p>
    <w:p w14:paraId="692006D9" w14:textId="77777777" w:rsidR="00896CEA" w:rsidRDefault="00566326">
      <w:pPr>
        <w:pStyle w:val="2"/>
        <w:numPr>
          <w:ilvl w:val="0"/>
          <w:numId w:val="1"/>
        </w:numPr>
      </w:pPr>
      <w:r>
        <w:rPr>
          <w:rFonts w:hint="eastAsia"/>
        </w:rPr>
        <w:t>添加学院</w:t>
      </w:r>
    </w:p>
    <w:p w14:paraId="0CB39A89" w14:textId="77777777" w:rsidR="00896CEA" w:rsidRDefault="00566326">
      <w:pPr>
        <w:pStyle w:val="2"/>
        <w:numPr>
          <w:ilvl w:val="0"/>
          <w:numId w:val="1"/>
        </w:numPr>
      </w:pPr>
      <w:r>
        <w:rPr>
          <w:rFonts w:hint="eastAsia"/>
        </w:rPr>
        <w:t>添加专业</w:t>
      </w:r>
    </w:p>
    <w:p w14:paraId="613C3C3B" w14:textId="77777777" w:rsidR="00896CEA" w:rsidRDefault="00896CEA"/>
    <w:p w14:paraId="5EDF81B1" w14:textId="77777777" w:rsidR="00896CEA" w:rsidRDefault="00896CEA"/>
    <w:p w14:paraId="3F7F5079" w14:textId="77777777" w:rsidR="00896CEA" w:rsidRDefault="00896C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</w:p>
    <w:p w14:paraId="123EFE63" w14:textId="77777777" w:rsidR="00896CEA" w:rsidRDefault="00566326">
      <w:pPr>
        <w:pStyle w:val="1"/>
      </w:pPr>
      <w:r>
        <w:rPr>
          <w:rFonts w:hint="eastAsia"/>
        </w:rPr>
        <w:t>四．校友组织</w:t>
      </w:r>
      <w:r>
        <w:rPr>
          <w:rFonts w:hint="eastAsia"/>
        </w:rPr>
        <w:t xml:space="preserve"> </w:t>
      </w:r>
      <w:r>
        <w:rPr>
          <w:rFonts w:hint="eastAsia"/>
        </w:rPr>
        <w:t>增删改查</w:t>
      </w:r>
      <w:r>
        <w:rPr>
          <w:rFonts w:hint="eastAsia"/>
        </w:rPr>
        <w:t>API</w:t>
      </w:r>
    </w:p>
    <w:p w14:paraId="15B1D9EF" w14:textId="77777777" w:rsidR="00896CEA" w:rsidRDefault="00896C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</w:p>
    <w:p w14:paraId="6302619D" w14:textId="77777777" w:rsidR="00896CEA" w:rsidRDefault="00566326">
      <w:pPr>
        <w:pStyle w:val="2"/>
        <w:numPr>
          <w:ilvl w:val="0"/>
          <w:numId w:val="1"/>
        </w:numPr>
      </w:pPr>
      <w:r>
        <w:t>获取</w:t>
      </w:r>
      <w:r>
        <w:rPr>
          <w:rFonts w:hint="eastAsia"/>
        </w:rPr>
        <w:t>所有校友组织</w:t>
      </w:r>
      <w:r>
        <w:t>列表</w:t>
      </w:r>
      <w:r>
        <w:rPr>
          <w:rFonts w:hint="eastAsia"/>
        </w:rPr>
        <w:t xml:space="preserve">  </w:t>
      </w:r>
      <w:r>
        <w:t>/</w:t>
      </w:r>
      <w:proofErr w:type="spellStart"/>
      <w:r>
        <w:t>get_</w:t>
      </w:r>
      <w:r>
        <w:rPr>
          <w:rFonts w:hint="eastAsia"/>
        </w:rPr>
        <w:t>organization</w:t>
      </w:r>
      <w:proofErr w:type="spellEnd"/>
    </w:p>
    <w:p w14:paraId="6D67C249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请求方法：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post</w:t>
      </w:r>
    </w:p>
    <w:p w14:paraId="40956D32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接口名称：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/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get_organization</w:t>
      </w:r>
      <w:proofErr w:type="spellEnd"/>
    </w:p>
    <w:p w14:paraId="3F8AE89D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是否需要登录：是</w:t>
      </w:r>
    </w:p>
    <w:p w14:paraId="4F0A9385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访问权限限制：</w:t>
      </w:r>
    </w:p>
    <w:p w14:paraId="63CA2FE7" w14:textId="77777777" w:rsidR="00896CEA" w:rsidRDefault="005663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请求参数：</w:t>
      </w:r>
    </w:p>
    <w:p w14:paraId="5E9CA1E9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39FC3E30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   “user”: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  //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用户登录时返回的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，存储在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localstorage</w:t>
      </w:r>
      <w:proofErr w:type="spellEnd"/>
    </w:p>
    <w:p w14:paraId="1CEA8969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   “token”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值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//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用于验证的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值，存储在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localstorage</w:t>
      </w:r>
      <w:proofErr w:type="spellEnd"/>
    </w:p>
    <w:p w14:paraId="6CA6500B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</w:t>
      </w:r>
    </w:p>
    <w:p w14:paraId="43599A1A" w14:textId="77777777" w:rsidR="00896CEA" w:rsidRDefault="00566326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返回结果：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json</w:t>
      </w:r>
      <w:proofErr w:type="spellEnd"/>
    </w:p>
    <w:p w14:paraId="5F79A4B2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58B024EB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code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0  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状态码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，</w:t>
      </w:r>
    </w:p>
    <w:p w14:paraId="7885268E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data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[</w:t>
      </w:r>
    </w:p>
    <w:p w14:paraId="272517F7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1260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5515144E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1680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org_city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: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兰州市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 xml:space="preserve">    //</w:t>
      </w:r>
      <w:bookmarkStart w:id="10" w:name="OLE_LINK7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兰州市</w:t>
      </w:r>
    </w:p>
    <w:bookmarkEnd w:id="10"/>
    <w:p w14:paraId="24B8C94E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1680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lastRenderedPageBreak/>
        <w:t>org_contact_info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: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”null”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       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组织联系人信息</w:t>
      </w:r>
    </w:p>
    <w:p w14:paraId="600F8E6D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1680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org_found_time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: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"2010-11-01"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  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组织创建日期</w:t>
      </w:r>
    </w:p>
    <w:p w14:paraId="4FD7C450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1680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org_id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: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”1”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 xml:space="preserve"> 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校友组织编号</w:t>
      </w:r>
    </w:p>
    <w:p w14:paraId="23930D4D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1680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org_member_num:”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89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 xml:space="preserve">      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组织会员数</w:t>
      </w:r>
    </w:p>
    <w:p w14:paraId="5B720D73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1680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org_name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: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兰州理工大学兰州校友会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校友会名称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org_province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: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甘肃省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 xml:space="preserve">      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校友会所在地</w:t>
      </w:r>
    </w:p>
    <w:p w14:paraId="417AE3BF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ind w:left="1680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user_admin_name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:”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薛朱鹏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 xml:space="preserve"> 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校友组织管理员</w:t>
      </w:r>
    </w:p>
    <w:p w14:paraId="227FF09A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},</w:t>
      </w:r>
    </w:p>
    <w:p w14:paraId="213E1219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……….</w:t>
      </w:r>
    </w:p>
    <w:p w14:paraId="65490DDD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]   </w:t>
      </w:r>
    </w:p>
    <w:p w14:paraId="3EA5CDBF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</w:t>
      </w:r>
    </w:p>
    <w:p w14:paraId="79D2F8E4" w14:textId="77777777" w:rsidR="00896CEA" w:rsidRDefault="00566326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注意事项：无</w:t>
      </w:r>
    </w:p>
    <w:p w14:paraId="2DA3413C" w14:textId="77777777" w:rsidR="00896CEA" w:rsidRDefault="00566326">
      <w:pPr>
        <w:pStyle w:val="2"/>
        <w:numPr>
          <w:ilvl w:val="0"/>
          <w:numId w:val="1"/>
        </w:numPr>
      </w:pPr>
      <w:r>
        <w:t>多条件搜索</w:t>
      </w:r>
      <w:r>
        <w:rPr>
          <w:rFonts w:hint="eastAsia"/>
        </w:rPr>
        <w:t>校友组织</w:t>
      </w:r>
      <w:r>
        <w:t>列表</w:t>
      </w:r>
    </w:p>
    <w:p w14:paraId="6B0A5EC1" w14:textId="77777777" w:rsidR="00896CEA" w:rsidRDefault="00566326">
      <w:pPr>
        <w:pStyle w:val="2"/>
        <w:numPr>
          <w:ilvl w:val="0"/>
          <w:numId w:val="1"/>
        </w:numPr>
      </w:pPr>
      <w:r>
        <w:rPr>
          <w:rFonts w:hint="eastAsia"/>
        </w:rPr>
        <w:t>修改某校友组织</w:t>
      </w:r>
    </w:p>
    <w:p w14:paraId="07E208A7" w14:textId="77777777" w:rsidR="00896CEA" w:rsidRDefault="00566326">
      <w:pPr>
        <w:pStyle w:val="2"/>
        <w:numPr>
          <w:ilvl w:val="0"/>
          <w:numId w:val="1"/>
        </w:numPr>
      </w:pPr>
      <w:r>
        <w:rPr>
          <w:rFonts w:hint="eastAsia"/>
        </w:rPr>
        <w:t>删除某校友组织</w:t>
      </w:r>
    </w:p>
    <w:p w14:paraId="0572AFEF" w14:textId="77777777" w:rsidR="00896CEA" w:rsidRDefault="00566326">
      <w:pPr>
        <w:pStyle w:val="2"/>
        <w:numPr>
          <w:ilvl w:val="0"/>
          <w:numId w:val="1"/>
        </w:numPr>
      </w:pPr>
      <w:r>
        <w:rPr>
          <w:rFonts w:hint="eastAsia"/>
        </w:rPr>
        <w:t>根据校友组织</w:t>
      </w:r>
      <w:r>
        <w:rPr>
          <w:rFonts w:hint="eastAsia"/>
        </w:rPr>
        <w:t>ID</w:t>
      </w:r>
      <w:r>
        <w:rPr>
          <w:rFonts w:hint="eastAsia"/>
        </w:rPr>
        <w:t>，查询所属成员信息</w:t>
      </w:r>
    </w:p>
    <w:p w14:paraId="1BD41F52" w14:textId="77777777" w:rsidR="00896CEA" w:rsidRDefault="00566326">
      <w:pPr>
        <w:pStyle w:val="2"/>
        <w:numPr>
          <w:ilvl w:val="0"/>
          <w:numId w:val="1"/>
        </w:numPr>
      </w:pPr>
      <w:r>
        <w:rPr>
          <w:rFonts w:hint="eastAsia"/>
        </w:rPr>
        <w:t>向校友组织添加成员</w:t>
      </w:r>
    </w:p>
    <w:p w14:paraId="33C248CF" w14:textId="77777777" w:rsidR="00896CEA" w:rsidRDefault="00566326">
      <w:pPr>
        <w:pStyle w:val="2"/>
        <w:numPr>
          <w:ilvl w:val="0"/>
          <w:numId w:val="1"/>
        </w:numPr>
      </w:pPr>
      <w:r>
        <w:rPr>
          <w:rFonts w:hint="eastAsia"/>
        </w:rPr>
        <w:t>从校友组织删除成员</w:t>
      </w:r>
    </w:p>
    <w:p w14:paraId="3F6FF3A2" w14:textId="77777777" w:rsidR="00896CEA" w:rsidRDefault="00566326">
      <w:pPr>
        <w:pStyle w:val="1"/>
      </w:pPr>
      <w:r>
        <w:rPr>
          <w:rFonts w:hint="eastAsia"/>
        </w:rPr>
        <w:t>五．权限组</w:t>
      </w:r>
      <w:r>
        <w:rPr>
          <w:rFonts w:hint="eastAsia"/>
        </w:rPr>
        <w:t xml:space="preserve"> </w:t>
      </w:r>
      <w:r>
        <w:rPr>
          <w:rFonts w:hint="eastAsia"/>
        </w:rPr>
        <w:t>增删改查</w:t>
      </w:r>
      <w:r>
        <w:rPr>
          <w:rFonts w:hint="eastAsia"/>
        </w:rPr>
        <w:t>API</w:t>
      </w:r>
    </w:p>
    <w:p w14:paraId="454B545D" w14:textId="3C6A045A" w:rsidR="00AC0A5B" w:rsidRPr="00F702B0" w:rsidRDefault="00566326" w:rsidP="00AC0A5B">
      <w:pPr>
        <w:pStyle w:val="2"/>
        <w:numPr>
          <w:ilvl w:val="0"/>
          <w:numId w:val="1"/>
        </w:numPr>
        <w:rPr>
          <w:color w:val="E36C0A" w:themeColor="accent6" w:themeShade="BF"/>
        </w:rPr>
      </w:pPr>
      <w:r w:rsidRPr="00F702B0">
        <w:rPr>
          <w:color w:val="E36C0A" w:themeColor="accent6" w:themeShade="BF"/>
        </w:rPr>
        <w:t>获取</w:t>
      </w:r>
      <w:r w:rsidRPr="00F702B0">
        <w:rPr>
          <w:rFonts w:hint="eastAsia"/>
          <w:color w:val="E36C0A" w:themeColor="accent6" w:themeShade="BF"/>
        </w:rPr>
        <w:t>所有权限组</w:t>
      </w:r>
      <w:r w:rsidRPr="00F702B0">
        <w:rPr>
          <w:color w:val="E36C0A" w:themeColor="accent6" w:themeShade="BF"/>
        </w:rPr>
        <w:t>列表</w:t>
      </w:r>
      <w:r w:rsidR="00AC0A5B" w:rsidRPr="00F702B0">
        <w:rPr>
          <w:rFonts w:hint="eastAsia"/>
          <w:color w:val="E36C0A" w:themeColor="accent6" w:themeShade="BF"/>
        </w:rPr>
        <w:t>/</w:t>
      </w:r>
      <w:proofErr w:type="spellStart"/>
      <w:r w:rsidR="00AC0A5B" w:rsidRPr="00F702B0">
        <w:rPr>
          <w:rFonts w:hint="eastAsia"/>
          <w:color w:val="E36C0A" w:themeColor="accent6" w:themeShade="BF"/>
        </w:rPr>
        <w:t>get_authgroup_all</w:t>
      </w:r>
      <w:proofErr w:type="spellEnd"/>
    </w:p>
    <w:p w14:paraId="75F04478" w14:textId="77777777" w:rsidR="00AC0A5B" w:rsidRDefault="00AC0A5B" w:rsidP="00AC0A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请求方法：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post</w:t>
      </w:r>
    </w:p>
    <w:p w14:paraId="1D7FB891" w14:textId="394A41C1" w:rsidR="00AC0A5B" w:rsidRDefault="00AC0A5B" w:rsidP="00AC0A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接口名称：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/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get_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authgroup_all</w:t>
      </w:r>
      <w:proofErr w:type="spellEnd"/>
    </w:p>
    <w:p w14:paraId="47D847A6" w14:textId="77777777" w:rsidR="00AC0A5B" w:rsidRDefault="00AC0A5B" w:rsidP="00AC0A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是否需要登录：是</w:t>
      </w:r>
    </w:p>
    <w:p w14:paraId="4F419541" w14:textId="09634114" w:rsidR="00AC0A5B" w:rsidRDefault="00AC0A5B" w:rsidP="00AC0A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访问权限限制：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最高管理员</w:t>
      </w:r>
    </w:p>
    <w:p w14:paraId="2207B24F" w14:textId="77777777" w:rsidR="00AC0A5B" w:rsidRDefault="00AC0A5B" w:rsidP="00AC0A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请求参数：</w:t>
      </w:r>
    </w:p>
    <w:p w14:paraId="1C50566B" w14:textId="77777777" w:rsidR="00AC0A5B" w:rsidRDefault="00AC0A5B" w:rsidP="00AC0A5B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511018EB" w14:textId="77777777" w:rsidR="00AC0A5B" w:rsidRDefault="00AC0A5B" w:rsidP="00AC0A5B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   “user”: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  //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用户登录时返回的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，存储在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localstorage</w:t>
      </w:r>
      <w:proofErr w:type="spellEnd"/>
    </w:p>
    <w:p w14:paraId="7198C53C" w14:textId="77777777" w:rsidR="00AC0A5B" w:rsidRDefault="00AC0A5B" w:rsidP="00AC0A5B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   “token”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值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//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用于验证的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值，存储在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localstorage</w:t>
      </w:r>
      <w:proofErr w:type="spellEnd"/>
    </w:p>
    <w:p w14:paraId="0CD39526" w14:textId="77777777" w:rsidR="00AC0A5B" w:rsidRDefault="00AC0A5B" w:rsidP="00AC0A5B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</w:t>
      </w:r>
    </w:p>
    <w:p w14:paraId="2C0D7A25" w14:textId="77777777" w:rsidR="00AC0A5B" w:rsidRDefault="00AC0A5B" w:rsidP="00AC0A5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返回结果：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json</w:t>
      </w:r>
      <w:proofErr w:type="spellEnd"/>
    </w:p>
    <w:p w14:paraId="1C139EC8" w14:textId="77777777" w:rsidR="00AC0A5B" w:rsidRDefault="00AC0A5B" w:rsidP="00AC0A5B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37BF211E" w14:textId="77777777" w:rsidR="00AC0A5B" w:rsidRDefault="00AC0A5B" w:rsidP="00AC0A5B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code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0  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状态码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，</w:t>
      </w:r>
    </w:p>
    <w:p w14:paraId="3A665A29" w14:textId="77777777" w:rsidR="00AC0A5B" w:rsidRDefault="00AC0A5B" w:rsidP="00AC0A5B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data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[</w:t>
      </w:r>
    </w:p>
    <w:p w14:paraId="039D9DB5" w14:textId="77777777" w:rsidR="00AC0A5B" w:rsidRDefault="00AC0A5B" w:rsidP="00AC0A5B">
      <w:pPr>
        <w:widowControl/>
        <w:autoSpaceDE w:val="0"/>
        <w:autoSpaceDN w:val="0"/>
        <w:adjustRightInd w:val="0"/>
        <w:spacing w:line="400" w:lineRule="exact"/>
        <w:ind w:left="1260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lastRenderedPageBreak/>
        <w:t>{</w:t>
      </w:r>
    </w:p>
    <w:p w14:paraId="50B7CED1" w14:textId="785E72A7" w:rsidR="00AC0A5B" w:rsidRDefault="00396C87" w:rsidP="00AC0A5B">
      <w:pPr>
        <w:widowControl/>
        <w:autoSpaceDE w:val="0"/>
        <w:autoSpaceDN w:val="0"/>
        <w:adjustRightInd w:val="0"/>
        <w:spacing w:line="400" w:lineRule="exact"/>
        <w:ind w:left="1680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author_group</w:t>
      </w:r>
      <w:proofErr w:type="spellEnd"/>
      <w:r w:rsidR="00AC0A5B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:</w:t>
      </w:r>
      <w:r w:rsidR="00AC0A5B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</w:t>
      </w:r>
      <w:r w:rsidR="00AC0A5B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学院负责人</w:t>
      </w:r>
      <w:r w:rsidR="00AC0A5B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 w:rsidR="00AC0A5B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="00AC0A5B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="00AC0A5B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 xml:space="preserve">    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权限组名</w:t>
      </w:r>
    </w:p>
    <w:p w14:paraId="36860C41" w14:textId="0962C024" w:rsidR="00AC0A5B" w:rsidRDefault="00396C87" w:rsidP="00AC0A5B">
      <w:pPr>
        <w:widowControl/>
        <w:autoSpaceDE w:val="0"/>
        <w:autoSpaceDN w:val="0"/>
        <w:adjustRightInd w:val="0"/>
        <w:spacing w:line="400" w:lineRule="exact"/>
        <w:ind w:left="1680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author_id</w:t>
      </w:r>
      <w:proofErr w:type="spellEnd"/>
      <w:r w:rsidR="00AC0A5B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:</w:t>
      </w:r>
      <w:r w:rsidR="00AC0A5B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4</w:t>
      </w:r>
      <w:r w:rsidR="00AC0A5B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 w:rsidR="00AC0A5B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       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权限组号</w:t>
      </w:r>
    </w:p>
    <w:p w14:paraId="4F90FBC5" w14:textId="083DD94B" w:rsidR="00AC0A5B" w:rsidRDefault="00396C87" w:rsidP="00AC0A5B">
      <w:pPr>
        <w:widowControl/>
        <w:autoSpaceDE w:val="0"/>
        <w:autoSpaceDN w:val="0"/>
        <w:adjustRightInd w:val="0"/>
        <w:spacing w:line="400" w:lineRule="exact"/>
        <w:ind w:left="1680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create</w:t>
      </w:r>
      <w:r w:rsidR="00AC0A5B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_time</w:t>
      </w:r>
      <w:proofErr w:type="spellEnd"/>
      <w:r w:rsidR="00AC0A5B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:</w:t>
      </w:r>
      <w:r w:rsidR="00AC0A5B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</w:t>
      </w:r>
      <w:r w:rsidR="00AC0A5B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"</w:t>
      </w:r>
      <w:r w:rsidRPr="00396C87">
        <w:t xml:space="preserve"> </w:t>
      </w:r>
      <w:r w:rsidRPr="00396C87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2017-06-29 00:38:40</w:t>
      </w:r>
      <w:r w:rsidR="00AC0A5B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"</w:t>
      </w:r>
      <w:r w:rsidR="00AC0A5B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  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创建时间</w:t>
      </w:r>
    </w:p>
    <w:p w14:paraId="2774C3E7" w14:textId="395779EE" w:rsidR="00396C87" w:rsidRDefault="00396C87" w:rsidP="00396C87">
      <w:pPr>
        <w:widowControl/>
        <w:autoSpaceDE w:val="0"/>
        <w:autoSpaceDN w:val="0"/>
        <w:adjustRightInd w:val="0"/>
        <w:spacing w:line="400" w:lineRule="exact"/>
        <w:ind w:left="1680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update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_time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: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"</w:t>
      </w:r>
      <w:r w:rsidRPr="00396C87">
        <w:t xml:space="preserve"> </w:t>
      </w:r>
      <w:r w:rsidRPr="00396C87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2017-06-29 00:38:40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"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  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更新时间</w:t>
      </w:r>
    </w:p>
    <w:p w14:paraId="4A858A03" w14:textId="77777777" w:rsidR="00AC0A5B" w:rsidRDefault="00AC0A5B" w:rsidP="00396C87">
      <w:pPr>
        <w:widowControl/>
        <w:autoSpaceDE w:val="0"/>
        <w:autoSpaceDN w:val="0"/>
        <w:adjustRightInd w:val="0"/>
        <w:spacing w:line="400" w:lineRule="exact"/>
        <w:ind w:left="1260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},</w:t>
      </w:r>
    </w:p>
    <w:p w14:paraId="000C5FB9" w14:textId="20A5672C" w:rsidR="00AC0A5B" w:rsidRDefault="0090704F" w:rsidP="00AC0A5B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="00AC0A5B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……….</w:t>
      </w:r>
    </w:p>
    <w:p w14:paraId="75C0EC62" w14:textId="77777777" w:rsidR="00AC0A5B" w:rsidRDefault="00AC0A5B" w:rsidP="00AC0A5B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]   </w:t>
      </w:r>
    </w:p>
    <w:p w14:paraId="053963F1" w14:textId="77777777" w:rsidR="00AC0A5B" w:rsidRDefault="00AC0A5B" w:rsidP="00AC0A5B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</w:t>
      </w:r>
    </w:p>
    <w:p w14:paraId="110C7821" w14:textId="1266C6CD" w:rsidR="00AC0A5B" w:rsidRPr="00AC0A5B" w:rsidRDefault="00AC0A5B" w:rsidP="00AC0A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注意事项：无</w:t>
      </w:r>
    </w:p>
    <w:p w14:paraId="3B35540B" w14:textId="1AC14325" w:rsidR="00713D86" w:rsidRDefault="00713D86" w:rsidP="00713D86">
      <w:pPr>
        <w:pStyle w:val="2"/>
        <w:numPr>
          <w:ilvl w:val="0"/>
          <w:numId w:val="1"/>
        </w:numPr>
        <w:rPr>
          <w:color w:val="E36C0A" w:themeColor="accent6" w:themeShade="BF"/>
        </w:rPr>
      </w:pPr>
      <w:r w:rsidRPr="00F702B0">
        <w:rPr>
          <w:rFonts w:hint="eastAsia"/>
          <w:color w:val="E36C0A" w:themeColor="accent6" w:themeShade="BF"/>
        </w:rPr>
        <w:t>修改权限组的</w:t>
      </w:r>
      <w:r w:rsidR="00F702B0">
        <w:rPr>
          <w:rFonts w:hint="eastAsia"/>
          <w:color w:val="E36C0A" w:themeColor="accent6" w:themeShade="BF"/>
        </w:rPr>
        <w:t>基本</w:t>
      </w:r>
      <w:r w:rsidRPr="00F702B0">
        <w:rPr>
          <w:rFonts w:hint="eastAsia"/>
          <w:color w:val="E36C0A" w:themeColor="accent6" w:themeShade="BF"/>
        </w:rPr>
        <w:t>信息</w:t>
      </w:r>
      <w:r w:rsidR="00CD1901" w:rsidRPr="00CD1901">
        <w:rPr>
          <w:color w:val="E36C0A" w:themeColor="accent6" w:themeShade="BF"/>
        </w:rPr>
        <w:t>/</w:t>
      </w:r>
      <w:proofErr w:type="spellStart"/>
      <w:r w:rsidR="00CD1901" w:rsidRPr="00CD1901">
        <w:rPr>
          <w:rFonts w:hint="eastAsia"/>
          <w:color w:val="E36C0A" w:themeColor="accent6" w:themeShade="BF"/>
        </w:rPr>
        <w:t>update</w:t>
      </w:r>
      <w:r w:rsidR="00CD1901" w:rsidRPr="00CD1901">
        <w:rPr>
          <w:color w:val="E36C0A" w:themeColor="accent6" w:themeShade="BF"/>
        </w:rPr>
        <w:t>_</w:t>
      </w:r>
      <w:r w:rsidR="00CD1901" w:rsidRPr="00CD1901">
        <w:rPr>
          <w:rFonts w:hint="eastAsia"/>
          <w:color w:val="E36C0A" w:themeColor="accent6" w:themeShade="BF"/>
        </w:rPr>
        <w:t>authgroup_baseinfo_by_id</w:t>
      </w:r>
      <w:proofErr w:type="spellEnd"/>
    </w:p>
    <w:p w14:paraId="4589AB2C" w14:textId="77777777" w:rsidR="00F702B0" w:rsidRDefault="00F702B0" w:rsidP="00F702B0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请求方法：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post</w:t>
      </w:r>
    </w:p>
    <w:p w14:paraId="4D78A2A8" w14:textId="0A90A03E" w:rsidR="00F702B0" w:rsidRDefault="00F702B0" w:rsidP="00F702B0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接口名称：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/</w:t>
      </w: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update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_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authgroup_baseinfo_by_id</w:t>
      </w:r>
      <w:proofErr w:type="spellEnd"/>
    </w:p>
    <w:p w14:paraId="2804E18C" w14:textId="77777777" w:rsidR="00F702B0" w:rsidRDefault="00F702B0" w:rsidP="00F702B0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是否需要登录：是</w:t>
      </w:r>
    </w:p>
    <w:p w14:paraId="5E4D7B85" w14:textId="77777777" w:rsidR="00F702B0" w:rsidRDefault="00F702B0" w:rsidP="00F702B0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访问权限限制：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最高管理员</w:t>
      </w:r>
    </w:p>
    <w:p w14:paraId="5D8877FA" w14:textId="77777777" w:rsidR="00F702B0" w:rsidRDefault="00F702B0" w:rsidP="00F702B0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请求参数：</w:t>
      </w:r>
    </w:p>
    <w:p w14:paraId="576FA9C8" w14:textId="77777777" w:rsidR="00F702B0" w:rsidRDefault="00F702B0" w:rsidP="00F702B0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71D13013" w14:textId="77777777" w:rsidR="00F702B0" w:rsidRDefault="00F702B0" w:rsidP="00F702B0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   “user”: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  //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用户登录时返回的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，存储在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localstorage</w:t>
      </w:r>
      <w:proofErr w:type="spellEnd"/>
    </w:p>
    <w:p w14:paraId="012E419E" w14:textId="2585ED88" w:rsidR="00F702B0" w:rsidRDefault="00F702B0" w:rsidP="00F702B0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“token”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值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//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用于验证的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值，存储在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localstorage</w:t>
      </w:r>
      <w:proofErr w:type="spellEnd"/>
    </w:p>
    <w:p w14:paraId="191CF5F9" w14:textId="77777777" w:rsidR="00CD1901" w:rsidRDefault="00F702B0" w:rsidP="00F702B0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 w:rsidR="00CD1901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author_group_baseinfo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 w:rsidR="00CD1901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：</w:t>
      </w:r>
      <w:r w:rsidR="00CD1901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{</w:t>
      </w:r>
    </w:p>
    <w:p w14:paraId="7F6AC832" w14:textId="3761DD14" w:rsidR="00CD1901" w:rsidRDefault="00CD1901" w:rsidP="00CD1901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 xml:space="preserve">    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author_id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4</w:t>
      </w:r>
    </w:p>
    <w:p w14:paraId="2E80B778" w14:textId="77777777" w:rsidR="00B25C9F" w:rsidRDefault="00CD1901" w:rsidP="00CD1901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 xml:space="preserve">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author_group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：</w:t>
      </w:r>
      <w:r w:rsidRPr="00CD1901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超级管理员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</w:p>
    <w:p w14:paraId="044643AF" w14:textId="77777777" w:rsidR="00B25C9F" w:rsidRDefault="00B25C9F" w:rsidP="00CD1901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 xml:space="preserve">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is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_enable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:</w:t>
      </w:r>
    </w:p>
    <w:p w14:paraId="0A67D097" w14:textId="77777777" w:rsidR="00B25C9F" w:rsidRDefault="00B25C9F" w:rsidP="00CD1901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    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is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_edit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:</w:t>
      </w:r>
    </w:p>
    <w:p w14:paraId="70F86746" w14:textId="77777777" w:rsidR="00B25C9F" w:rsidRDefault="00B25C9F" w:rsidP="00CD1901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    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is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_del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:</w:t>
      </w:r>
    </w:p>
    <w:p w14:paraId="53AC6595" w14:textId="78757EB1" w:rsidR="00B25C9F" w:rsidRDefault="00B25C9F" w:rsidP="00B25C9F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 xml:space="preserve">    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um_enable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：</w:t>
      </w:r>
    </w:p>
    <w:p w14:paraId="17C1F2D4" w14:textId="53458262" w:rsidR="00B25C9F" w:rsidRDefault="00B25C9F" w:rsidP="00B25C9F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 xml:space="preserve">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um_add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：</w:t>
      </w:r>
      <w:r w:rsidRPr="00CD1901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</w:t>
      </w:r>
    </w:p>
    <w:p w14:paraId="068D5F80" w14:textId="24C677C1" w:rsidR="00B25C9F" w:rsidRDefault="00B25C9F" w:rsidP="00B25C9F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 xml:space="preserve">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um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_del_up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:</w:t>
      </w:r>
    </w:p>
    <w:p w14:paraId="7895529D" w14:textId="57FAA257" w:rsidR="00B25C9F" w:rsidRDefault="00B25C9F" w:rsidP="00B25C9F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    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um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_del_up_space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:</w:t>
      </w:r>
    </w:p>
    <w:p w14:paraId="138F5C2E" w14:textId="70084E60" w:rsidR="00B25C9F" w:rsidRDefault="00B25C9F" w:rsidP="00B25C9F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    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um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_del_up_time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:</w:t>
      </w:r>
    </w:p>
    <w:p w14:paraId="55F1B1FB" w14:textId="5FD5CE1F" w:rsidR="00B25C9F" w:rsidRDefault="00B25C9F" w:rsidP="00B25C9F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 xml:space="preserve">    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um_search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：</w:t>
      </w:r>
    </w:p>
    <w:p w14:paraId="3445D183" w14:textId="24A943AE" w:rsidR="00B25C9F" w:rsidRDefault="00B25C9F" w:rsidP="00B25C9F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 xml:space="preserve">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um_search_space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：</w:t>
      </w:r>
    </w:p>
    <w:p w14:paraId="75835492" w14:textId="484A9FF2" w:rsidR="00B25C9F" w:rsidRDefault="00B25C9F" w:rsidP="00B25C9F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 xml:space="preserve">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um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_search_time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:</w:t>
      </w:r>
    </w:p>
    <w:p w14:paraId="4A5057E7" w14:textId="5BCC5752" w:rsidR="00B25C9F" w:rsidRDefault="00B25C9F" w:rsidP="00B25C9F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    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um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_is_export_excel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:</w:t>
      </w:r>
    </w:p>
    <w:p w14:paraId="0749244B" w14:textId="44209BED" w:rsidR="00B25C9F" w:rsidRDefault="00B25C9F" w:rsidP="00B25C9F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lastRenderedPageBreak/>
        <w:t xml:space="preserve">     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um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_is_import_excel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:</w:t>
      </w:r>
    </w:p>
    <w:p w14:paraId="1C020FE3" w14:textId="5BCAA530" w:rsidR="00B25C9F" w:rsidRDefault="00B25C9F" w:rsidP="00B25C9F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 xml:space="preserve">    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as_enable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：</w:t>
      </w:r>
    </w:p>
    <w:p w14:paraId="16284B9D" w14:textId="4F80F895" w:rsidR="00B25C9F" w:rsidRDefault="00B25C9F" w:rsidP="00B25C9F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 xml:space="preserve">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uim_enable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：</w:t>
      </w:r>
      <w:r w:rsidRPr="00CD1901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</w:t>
      </w:r>
    </w:p>
    <w:p w14:paraId="22E978D7" w14:textId="01AD9704" w:rsidR="00B25C9F" w:rsidRDefault="00B25C9F" w:rsidP="00B25C9F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 xml:space="preserve">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uim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_search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:</w:t>
      </w:r>
    </w:p>
    <w:p w14:paraId="71CD896C" w14:textId="010D8793" w:rsidR="00B25C9F" w:rsidRDefault="00B25C9F" w:rsidP="00B25C9F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    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uim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_add_del_up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:</w:t>
      </w:r>
    </w:p>
    <w:p w14:paraId="751DF2B6" w14:textId="576EDE1C" w:rsidR="00B25C9F" w:rsidRDefault="00B25C9F" w:rsidP="00B25C9F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    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om</w:t>
      </w:r>
      <w:proofErr w:type="gram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_enable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:</w:t>
      </w:r>
    </w:p>
    <w:p w14:paraId="525BB39C" w14:textId="324E70D4" w:rsidR="00B25C9F" w:rsidRDefault="00B25C9F" w:rsidP="00B25C9F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 xml:space="preserve">    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 w:rsidR="00920087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om_search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：</w:t>
      </w:r>
    </w:p>
    <w:p w14:paraId="2306470F" w14:textId="3789C00A" w:rsidR="00B25C9F" w:rsidRDefault="00B25C9F" w:rsidP="00B25C9F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 xml:space="preserve">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 w:rsidR="00920087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om</w:t>
      </w:r>
      <w:proofErr w:type="gramEnd"/>
      <w:r w:rsidR="00920087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_add_del_up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:</w:t>
      </w:r>
    </w:p>
    <w:p w14:paraId="406B1345" w14:textId="2CB03A9B" w:rsidR="00CD1901" w:rsidRDefault="00B25C9F" w:rsidP="00920087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 xml:space="preserve">    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 w:rsidR="00920087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am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_enable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：</w:t>
      </w:r>
    </w:p>
    <w:p w14:paraId="69601156" w14:textId="07150576" w:rsidR="00F702B0" w:rsidRDefault="00CD1901" w:rsidP="00F702B0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}</w:t>
      </w:r>
    </w:p>
    <w:p w14:paraId="6697EF7C" w14:textId="77777777" w:rsidR="00F702B0" w:rsidRDefault="00F702B0" w:rsidP="00F702B0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</w:t>
      </w:r>
    </w:p>
    <w:p w14:paraId="6DCB64E0" w14:textId="77777777" w:rsidR="00F702B0" w:rsidRDefault="00F702B0" w:rsidP="00F702B0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返回结果：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json</w:t>
      </w:r>
      <w:proofErr w:type="spellEnd"/>
    </w:p>
    <w:p w14:paraId="2EE9E235" w14:textId="77777777" w:rsidR="00F702B0" w:rsidRDefault="00F702B0" w:rsidP="00F702B0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5D97D668" w14:textId="77777777" w:rsidR="00F702B0" w:rsidRDefault="00F702B0" w:rsidP="00F702B0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code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0  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状态码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，</w:t>
      </w:r>
    </w:p>
    <w:p w14:paraId="5D7FE0A5" w14:textId="79B2B6F7" w:rsidR="00F702B0" w:rsidRDefault="00F702B0" w:rsidP="00CD1901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</w:t>
      </w:r>
      <w:r w:rsidR="00CD1901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message</w:t>
      </w:r>
      <w:r w:rsidR="00CD1901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：修改成功</w:t>
      </w:r>
    </w:p>
    <w:p w14:paraId="0DDA12BB" w14:textId="77777777" w:rsidR="00F702B0" w:rsidRDefault="00F702B0" w:rsidP="00F702B0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</w:t>
      </w:r>
    </w:p>
    <w:p w14:paraId="020D3BEC" w14:textId="77777777" w:rsidR="00F702B0" w:rsidRPr="00AC0A5B" w:rsidRDefault="00F702B0" w:rsidP="00F702B0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注意事项：无</w:t>
      </w:r>
    </w:p>
    <w:p w14:paraId="1EB94B47" w14:textId="77777777" w:rsidR="00F702B0" w:rsidRPr="00F702B0" w:rsidRDefault="00F702B0" w:rsidP="00F702B0"/>
    <w:p w14:paraId="07E60A48" w14:textId="14D6A29A" w:rsidR="00713D86" w:rsidRDefault="00566326" w:rsidP="00713D86">
      <w:pPr>
        <w:pStyle w:val="2"/>
        <w:numPr>
          <w:ilvl w:val="0"/>
          <w:numId w:val="1"/>
        </w:numPr>
      </w:pPr>
      <w:r>
        <w:rPr>
          <w:rFonts w:hint="eastAsia"/>
        </w:rPr>
        <w:t>修改某权限组</w:t>
      </w:r>
      <w:r w:rsidR="00713D86">
        <w:rPr>
          <w:rFonts w:hint="eastAsia"/>
        </w:rPr>
        <w:t>的权限（包括所有权限项）</w:t>
      </w:r>
      <w:r w:rsidR="002C28E4">
        <w:rPr>
          <w:rFonts w:hint="eastAsia"/>
        </w:rPr>
        <w:t>/</w:t>
      </w:r>
      <w:proofErr w:type="spellStart"/>
      <w:r w:rsidR="002C28E4">
        <w:rPr>
          <w:rFonts w:hint="eastAsia"/>
        </w:rPr>
        <w:t>update_authgroup_</w:t>
      </w:r>
      <w:r w:rsidR="00B25C9F">
        <w:rPr>
          <w:rFonts w:hint="eastAsia"/>
        </w:rPr>
        <w:t>items_by_id</w:t>
      </w:r>
      <w:proofErr w:type="spellEnd"/>
    </w:p>
    <w:p w14:paraId="154506D5" w14:textId="77777777" w:rsidR="002C28E4" w:rsidRDefault="002C28E4" w:rsidP="002C28E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请求方法：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post</w:t>
      </w:r>
    </w:p>
    <w:p w14:paraId="1423E8E1" w14:textId="7F96BE70" w:rsidR="002C28E4" w:rsidRDefault="002C28E4" w:rsidP="002C28E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接口名称：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/</w:t>
      </w: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update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_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authgroup_</w:t>
      </w:r>
      <w:r w:rsidR="00B25C9F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items_by_id</w:t>
      </w:r>
      <w:proofErr w:type="spellEnd"/>
    </w:p>
    <w:p w14:paraId="40A9CEDD" w14:textId="77777777" w:rsidR="002C28E4" w:rsidRDefault="002C28E4" w:rsidP="002C28E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是否需要登录：是</w:t>
      </w:r>
    </w:p>
    <w:p w14:paraId="4D71C6EE" w14:textId="77777777" w:rsidR="002C28E4" w:rsidRDefault="002C28E4" w:rsidP="002C28E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访问权限限制：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最高管理员</w:t>
      </w:r>
    </w:p>
    <w:p w14:paraId="20E97FB7" w14:textId="77777777" w:rsidR="002C28E4" w:rsidRDefault="002C28E4" w:rsidP="002C28E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请求参数：</w:t>
      </w:r>
    </w:p>
    <w:p w14:paraId="38D54E7F" w14:textId="77777777" w:rsidR="002C28E4" w:rsidRDefault="002C28E4" w:rsidP="002C28E4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6A312EC2" w14:textId="77777777" w:rsidR="002C28E4" w:rsidRDefault="002C28E4" w:rsidP="002C28E4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   “user”: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  //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用户登录时返回的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，存储在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localstorage</w:t>
      </w:r>
      <w:proofErr w:type="spellEnd"/>
    </w:p>
    <w:p w14:paraId="7BDBB365" w14:textId="77777777" w:rsidR="002C28E4" w:rsidRDefault="002C28E4" w:rsidP="002C28E4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“token”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值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//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用于验证的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值，存储在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localstorage</w:t>
      </w:r>
      <w:proofErr w:type="spellEnd"/>
    </w:p>
    <w:p w14:paraId="367E319D" w14:textId="018A3786" w:rsidR="002C28E4" w:rsidRDefault="002C28E4" w:rsidP="002C28E4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author_group_</w:t>
      </w:r>
      <w:r w:rsidR="00B25C9F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items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{</w:t>
      </w:r>
    </w:p>
    <w:p w14:paraId="22421AB2" w14:textId="77777777" w:rsidR="002C28E4" w:rsidRDefault="002C28E4" w:rsidP="002C28E4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 xml:space="preserve">    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author_id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4</w:t>
      </w:r>
    </w:p>
    <w:p w14:paraId="5D06DD27" w14:textId="77777777" w:rsidR="002C28E4" w:rsidRDefault="002C28E4" w:rsidP="002C28E4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 xml:space="preserve">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author_group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：</w:t>
      </w:r>
      <w:r w:rsidRPr="00CD1901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超级管理员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</w:p>
    <w:p w14:paraId="6B5F0DBD" w14:textId="77777777" w:rsidR="002C28E4" w:rsidRDefault="002C28E4" w:rsidP="002C28E4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}</w:t>
      </w:r>
    </w:p>
    <w:p w14:paraId="389EED11" w14:textId="77777777" w:rsidR="002C28E4" w:rsidRDefault="002C28E4" w:rsidP="002C28E4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</w:t>
      </w:r>
    </w:p>
    <w:p w14:paraId="43F9841C" w14:textId="77777777" w:rsidR="002C28E4" w:rsidRDefault="002C28E4" w:rsidP="002C28E4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返回结果：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json</w:t>
      </w:r>
      <w:proofErr w:type="spellEnd"/>
    </w:p>
    <w:p w14:paraId="564E0554" w14:textId="77777777" w:rsidR="002C28E4" w:rsidRDefault="002C28E4" w:rsidP="002C28E4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0A2F5B95" w14:textId="77777777" w:rsidR="002C28E4" w:rsidRDefault="002C28E4" w:rsidP="002C28E4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lastRenderedPageBreak/>
        <w:t xml:space="preserve">    code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0  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状态码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，</w:t>
      </w:r>
    </w:p>
    <w:p w14:paraId="55D92477" w14:textId="77777777" w:rsidR="002C28E4" w:rsidRDefault="002C28E4" w:rsidP="002C28E4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message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：修改成功</w:t>
      </w:r>
    </w:p>
    <w:p w14:paraId="0658D20F" w14:textId="77777777" w:rsidR="002C28E4" w:rsidRDefault="002C28E4" w:rsidP="002C28E4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</w:t>
      </w:r>
    </w:p>
    <w:p w14:paraId="60180A03" w14:textId="561C4CCD" w:rsidR="002C28E4" w:rsidRPr="002C28E4" w:rsidRDefault="002C28E4" w:rsidP="002C28E4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注意事项：无</w:t>
      </w:r>
    </w:p>
    <w:p w14:paraId="1F252F4B" w14:textId="71B87396" w:rsidR="00713D86" w:rsidRDefault="00713D86" w:rsidP="00713D86">
      <w:pPr>
        <w:pStyle w:val="2"/>
        <w:numPr>
          <w:ilvl w:val="0"/>
          <w:numId w:val="1"/>
        </w:numPr>
      </w:pPr>
      <w:r>
        <w:rPr>
          <w:rFonts w:hint="eastAsia"/>
        </w:rPr>
        <w:t>检查某权限组是否已有用户使用</w:t>
      </w:r>
      <w:r w:rsidR="008412DD">
        <w:rPr>
          <w:rFonts w:hint="eastAsia"/>
        </w:rPr>
        <w:t>/</w:t>
      </w:r>
      <w:proofErr w:type="spellStart"/>
      <w:r w:rsidR="008412DD">
        <w:rPr>
          <w:rFonts w:hint="eastAsia"/>
        </w:rPr>
        <w:t>check_authgroup_</w:t>
      </w:r>
      <w:r w:rsidR="001E37AF">
        <w:rPr>
          <w:rFonts w:hint="eastAsia"/>
        </w:rPr>
        <w:t>use</w:t>
      </w:r>
      <w:r w:rsidR="008412DD">
        <w:rPr>
          <w:rFonts w:hint="eastAsia"/>
        </w:rPr>
        <w:t>_by_id</w:t>
      </w:r>
      <w:proofErr w:type="spellEnd"/>
    </w:p>
    <w:p w14:paraId="0858F171" w14:textId="77777777" w:rsidR="001E37AF" w:rsidRDefault="001E37AF" w:rsidP="001E37A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请求方法：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post</w:t>
      </w:r>
    </w:p>
    <w:p w14:paraId="57332EB4" w14:textId="1394D3C1" w:rsidR="001E37AF" w:rsidRPr="00BD21CE" w:rsidRDefault="001E37AF" w:rsidP="001E37A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BD21CE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接口名称：</w:t>
      </w:r>
      <w:r w:rsidRPr="00BD21CE">
        <w:rPr>
          <w:rFonts w:ascii="Times New Roman" w:hAnsi="Times New Roman" w:cs="Helvetica Neue" w:hint="eastAsia"/>
          <w:color w:val="2B2B2B"/>
          <w:kern w:val="0"/>
          <w:sz w:val="21"/>
          <w:szCs w:val="21"/>
        </w:rPr>
        <w:t>/</w:t>
      </w:r>
      <w:proofErr w:type="spellStart"/>
      <w:r>
        <w:rPr>
          <w:rFonts w:ascii="Times New Roman" w:hAnsi="Times New Roman" w:cs="Helvetica Neue" w:hint="eastAsia"/>
          <w:color w:val="2B2B2B"/>
          <w:kern w:val="0"/>
          <w:sz w:val="21"/>
          <w:szCs w:val="21"/>
        </w:rPr>
        <w:t>check_</w:t>
      </w:r>
      <w:r w:rsidR="008412DD">
        <w:rPr>
          <w:rFonts w:ascii="Times New Roman" w:hAnsi="Times New Roman" w:cs="Helvetica Neue" w:hint="eastAsia"/>
          <w:color w:val="2B2B2B"/>
          <w:kern w:val="0"/>
          <w:sz w:val="21"/>
          <w:szCs w:val="21"/>
        </w:rPr>
        <w:t>authgroup_use_by_id</w:t>
      </w:r>
      <w:proofErr w:type="spellEnd"/>
    </w:p>
    <w:p w14:paraId="61938123" w14:textId="77777777" w:rsidR="001E37AF" w:rsidRDefault="001E37AF" w:rsidP="001E37A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是否需要登录：是</w:t>
      </w:r>
    </w:p>
    <w:p w14:paraId="72CDFC12" w14:textId="77777777" w:rsidR="001E37AF" w:rsidRDefault="001E37AF" w:rsidP="001E37A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访问权限限制：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最高管理员</w:t>
      </w:r>
    </w:p>
    <w:p w14:paraId="634C2F01" w14:textId="77777777" w:rsidR="001E37AF" w:rsidRDefault="001E37AF" w:rsidP="001E37A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请求参数：</w:t>
      </w:r>
    </w:p>
    <w:p w14:paraId="7CB42BED" w14:textId="77777777" w:rsidR="001E37AF" w:rsidRDefault="001E37AF" w:rsidP="001E37AF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270618E3" w14:textId="77777777" w:rsidR="001E37AF" w:rsidRDefault="001E37AF" w:rsidP="001E37AF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   “user”: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  //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用户登录时返回的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，存储在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localstorage</w:t>
      </w:r>
      <w:proofErr w:type="spellEnd"/>
    </w:p>
    <w:p w14:paraId="78ED9E87" w14:textId="532C6426" w:rsidR="001E37AF" w:rsidRDefault="001E37AF" w:rsidP="008412DD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“token”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值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//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用于验证的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值，存储在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localstorage</w:t>
      </w:r>
      <w:proofErr w:type="spellEnd"/>
    </w:p>
    <w:p w14:paraId="4EE787EB" w14:textId="0F0922A6" w:rsidR="001E37AF" w:rsidRDefault="001E37AF" w:rsidP="001E37AF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 w:rsidR="008412DD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author_id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：</w:t>
      </w:r>
      <w:r w:rsidRPr="00CD1901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新权限组名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</w:p>
    <w:p w14:paraId="451E1F30" w14:textId="77777777" w:rsidR="001E37AF" w:rsidRDefault="001E37AF" w:rsidP="001E37AF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</w:t>
      </w:r>
    </w:p>
    <w:p w14:paraId="2F9F419D" w14:textId="77777777" w:rsidR="001E37AF" w:rsidRDefault="001E37AF" w:rsidP="001E37A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返回结果：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json</w:t>
      </w:r>
      <w:proofErr w:type="spellEnd"/>
    </w:p>
    <w:p w14:paraId="0BA50153" w14:textId="77777777" w:rsidR="001E37AF" w:rsidRDefault="001E37AF" w:rsidP="001E37AF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54308619" w14:textId="77777777" w:rsidR="001E37AF" w:rsidRDefault="001E37AF" w:rsidP="001E37AF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code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0  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状态码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，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0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表示成功，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1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表示不成功</w:t>
      </w:r>
    </w:p>
    <w:p w14:paraId="26CD71A4" w14:textId="738DC6DE" w:rsidR="008412DD" w:rsidRDefault="008412DD" w:rsidP="008412DD">
      <w:pPr>
        <w:widowControl/>
        <w:autoSpaceDE w:val="0"/>
        <w:autoSpaceDN w:val="0"/>
        <w:adjustRightInd w:val="0"/>
        <w:spacing w:line="400" w:lineRule="exact"/>
        <w:ind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data</w:t>
      </w:r>
      <w:r w:rsidR="001E37AF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{</w:t>
      </w:r>
    </w:p>
    <w:p w14:paraId="21131D33" w14:textId="00AD770A" w:rsidR="008412DD" w:rsidRDefault="008412DD" w:rsidP="008412DD">
      <w:pPr>
        <w:widowControl/>
        <w:autoSpaceDE w:val="0"/>
        <w:autoSpaceDN w:val="0"/>
        <w:adjustRightInd w:val="0"/>
        <w:spacing w:line="400" w:lineRule="exact"/>
        <w:ind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author_id</w:t>
      </w:r>
      <w:proofErr w:type="spell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://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权限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id</w:t>
      </w:r>
    </w:p>
    <w:p w14:paraId="483E591D" w14:textId="29B8C2CE" w:rsidR="008412DD" w:rsidRDefault="008412DD" w:rsidP="008412DD">
      <w:pPr>
        <w:widowControl/>
        <w:autoSpaceDE w:val="0"/>
        <w:autoSpaceDN w:val="0"/>
        <w:adjustRightInd w:val="0"/>
        <w:spacing w:line="400" w:lineRule="exact"/>
        <w:ind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is_use</w:t>
      </w:r>
      <w:proofErr w:type="spell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://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是否被使用，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0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未使用，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1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有使用</w:t>
      </w:r>
    </w:p>
    <w:p w14:paraId="616D2BC6" w14:textId="2FFB91BC" w:rsidR="008412DD" w:rsidRDefault="008412DD" w:rsidP="008412DD">
      <w:pPr>
        <w:widowControl/>
        <w:autoSpaceDE w:val="0"/>
        <w:autoSpaceDN w:val="0"/>
        <w:adjustRightInd w:val="0"/>
        <w:spacing w:line="400" w:lineRule="exact"/>
        <w:ind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use_count</w:t>
      </w:r>
      <w:proofErr w:type="spellEnd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: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被授此权限组用户数量</w:t>
      </w:r>
    </w:p>
    <w:p w14:paraId="649548B8" w14:textId="328D58A0" w:rsidR="001E37AF" w:rsidRDefault="008412DD" w:rsidP="008412DD">
      <w:pPr>
        <w:widowControl/>
        <w:autoSpaceDE w:val="0"/>
        <w:autoSpaceDN w:val="0"/>
        <w:adjustRightInd w:val="0"/>
        <w:spacing w:line="400" w:lineRule="exact"/>
        <w:ind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}</w:t>
      </w:r>
    </w:p>
    <w:p w14:paraId="4E139A4D" w14:textId="77777777" w:rsidR="001E37AF" w:rsidRDefault="001E37AF" w:rsidP="001E37AF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</w:t>
      </w:r>
    </w:p>
    <w:p w14:paraId="6113658C" w14:textId="77777777" w:rsidR="001E37AF" w:rsidRPr="00AC0A5B" w:rsidRDefault="001E37AF" w:rsidP="001E37AF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注意事项：无</w:t>
      </w:r>
    </w:p>
    <w:p w14:paraId="7C95FF8D" w14:textId="77777777" w:rsidR="001E37AF" w:rsidRPr="001E37AF" w:rsidRDefault="001E37AF" w:rsidP="001E37AF"/>
    <w:p w14:paraId="7094207E" w14:textId="4E2DA1B8" w:rsidR="00896CEA" w:rsidRDefault="00713D86">
      <w:pPr>
        <w:pStyle w:val="2"/>
        <w:numPr>
          <w:ilvl w:val="0"/>
          <w:numId w:val="1"/>
        </w:numPr>
      </w:pPr>
      <w:r>
        <w:rPr>
          <w:rFonts w:hint="eastAsia"/>
        </w:rPr>
        <w:t>删除某</w:t>
      </w:r>
      <w:r w:rsidR="00566326">
        <w:rPr>
          <w:rFonts w:hint="eastAsia"/>
        </w:rPr>
        <w:t>权限组</w:t>
      </w:r>
      <w:r>
        <w:rPr>
          <w:rFonts w:hint="eastAsia"/>
        </w:rPr>
        <w:t>（如果该权限组已经被使用，则相关用户权限组变为默认权限组）</w:t>
      </w:r>
      <w:r w:rsidR="008412DD">
        <w:rPr>
          <w:rFonts w:hint="eastAsia"/>
        </w:rPr>
        <w:t>/</w:t>
      </w:r>
      <w:proofErr w:type="spellStart"/>
      <w:r w:rsidR="008412DD">
        <w:rPr>
          <w:rFonts w:hint="eastAsia"/>
        </w:rPr>
        <w:t>delete_authgroup_by_id</w:t>
      </w:r>
      <w:proofErr w:type="spellEnd"/>
    </w:p>
    <w:p w14:paraId="16FF5F92" w14:textId="77777777" w:rsidR="008412DD" w:rsidRDefault="008412DD" w:rsidP="008412DD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请求方法：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post</w:t>
      </w:r>
    </w:p>
    <w:p w14:paraId="5E0231D1" w14:textId="649C2006" w:rsidR="008412DD" w:rsidRPr="00BD21CE" w:rsidRDefault="008412DD" w:rsidP="008412DD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BD21CE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接口名称：</w:t>
      </w:r>
      <w:r w:rsidRPr="00BD21CE">
        <w:rPr>
          <w:rFonts w:ascii="Times New Roman" w:hAnsi="Times New Roman" w:cs="Helvetica Neue" w:hint="eastAsia"/>
          <w:color w:val="2B2B2B"/>
          <w:kern w:val="0"/>
          <w:sz w:val="21"/>
          <w:szCs w:val="21"/>
        </w:rPr>
        <w:t>/</w:t>
      </w:r>
      <w:proofErr w:type="spellStart"/>
      <w:r>
        <w:rPr>
          <w:rFonts w:ascii="Times New Roman" w:hAnsi="Times New Roman" w:cs="Helvetica Neue" w:hint="eastAsia"/>
          <w:color w:val="2B2B2B"/>
          <w:kern w:val="0"/>
          <w:sz w:val="21"/>
          <w:szCs w:val="21"/>
        </w:rPr>
        <w:t>delete_authgroup_by_id</w:t>
      </w:r>
      <w:proofErr w:type="spellEnd"/>
    </w:p>
    <w:p w14:paraId="153DFE3D" w14:textId="77777777" w:rsidR="008412DD" w:rsidRDefault="008412DD" w:rsidP="008412DD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是否需要登录：是</w:t>
      </w:r>
    </w:p>
    <w:p w14:paraId="064F1F70" w14:textId="77777777" w:rsidR="008412DD" w:rsidRDefault="008412DD" w:rsidP="008412DD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访问权限限制：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最高管理员</w:t>
      </w:r>
    </w:p>
    <w:p w14:paraId="2475C4C9" w14:textId="77777777" w:rsidR="008412DD" w:rsidRDefault="008412DD" w:rsidP="008412DD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请求参数：</w:t>
      </w:r>
    </w:p>
    <w:p w14:paraId="550B163B" w14:textId="77777777" w:rsidR="008412DD" w:rsidRDefault="008412DD" w:rsidP="008412DD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2560ACA7" w14:textId="77777777" w:rsidR="008412DD" w:rsidRDefault="008412DD" w:rsidP="008412DD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lastRenderedPageBreak/>
        <w:t xml:space="preserve">       “user”: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  //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用户登录时返回的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，存储在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localstorage</w:t>
      </w:r>
      <w:proofErr w:type="spellEnd"/>
    </w:p>
    <w:p w14:paraId="08CC46A2" w14:textId="77777777" w:rsidR="008412DD" w:rsidRDefault="008412DD" w:rsidP="008412DD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“token”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值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//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用于验证的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值，存储在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localstorage</w:t>
      </w:r>
      <w:proofErr w:type="spellEnd"/>
    </w:p>
    <w:p w14:paraId="654260DE" w14:textId="1E23B424" w:rsidR="008412DD" w:rsidRDefault="008412DD" w:rsidP="008412DD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author_id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：</w:t>
      </w:r>
      <w:r w:rsidRPr="00CD1901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权限组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id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</w:p>
    <w:p w14:paraId="6434C0AC" w14:textId="77777777" w:rsidR="008412DD" w:rsidRDefault="008412DD" w:rsidP="008412DD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</w:t>
      </w:r>
    </w:p>
    <w:p w14:paraId="56D083FD" w14:textId="77777777" w:rsidR="008412DD" w:rsidRDefault="008412DD" w:rsidP="008412DD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返回结果：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json</w:t>
      </w:r>
      <w:proofErr w:type="spellEnd"/>
    </w:p>
    <w:p w14:paraId="18646445" w14:textId="77777777" w:rsidR="008412DD" w:rsidRDefault="008412DD" w:rsidP="008412DD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5E6758FF" w14:textId="77777777" w:rsidR="008412DD" w:rsidRDefault="008412DD" w:rsidP="008412DD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code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0  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状态码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，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0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表示成功，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1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表示不成功</w:t>
      </w:r>
    </w:p>
    <w:p w14:paraId="3DCE15BD" w14:textId="2AACDBDC" w:rsidR="008412DD" w:rsidRDefault="008412DD" w:rsidP="008412DD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message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删除信息</w:t>
      </w:r>
    </w:p>
    <w:p w14:paraId="2624CB1A" w14:textId="77777777" w:rsidR="008412DD" w:rsidRDefault="008412DD" w:rsidP="008412DD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</w:t>
      </w:r>
    </w:p>
    <w:p w14:paraId="6C907D4F" w14:textId="77777777" w:rsidR="008412DD" w:rsidRPr="00AC0A5B" w:rsidRDefault="008412DD" w:rsidP="008412DD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注意事项：无</w:t>
      </w:r>
    </w:p>
    <w:p w14:paraId="47A20076" w14:textId="77777777" w:rsidR="008412DD" w:rsidRPr="008412DD" w:rsidRDefault="008412DD" w:rsidP="008412DD"/>
    <w:p w14:paraId="7DAF7037" w14:textId="7926FABF" w:rsidR="00896CEA" w:rsidRDefault="00566326">
      <w:pPr>
        <w:pStyle w:val="2"/>
        <w:numPr>
          <w:ilvl w:val="0"/>
          <w:numId w:val="1"/>
        </w:numPr>
      </w:pPr>
      <w:r>
        <w:rPr>
          <w:rFonts w:hint="eastAsia"/>
        </w:rPr>
        <w:t>根据权限组</w:t>
      </w:r>
      <w:r>
        <w:rPr>
          <w:rFonts w:hint="eastAsia"/>
        </w:rPr>
        <w:t>ID</w:t>
      </w:r>
      <w:r>
        <w:rPr>
          <w:rFonts w:hint="eastAsia"/>
        </w:rPr>
        <w:t>，查询所属成员信息</w:t>
      </w:r>
      <w:r w:rsidR="000C7C23">
        <w:rPr>
          <w:rFonts w:hint="eastAsia"/>
        </w:rPr>
        <w:t>/</w:t>
      </w:r>
      <w:r w:rsidR="000C7C23">
        <w:t xml:space="preserve"> </w:t>
      </w:r>
      <w:proofErr w:type="spellStart"/>
      <w:r w:rsidR="000C7C23">
        <w:t>get_alumnus_by_author</w:t>
      </w:r>
      <w:r w:rsidR="000C7C23">
        <w:rPr>
          <w:rFonts w:hint="eastAsia"/>
        </w:rPr>
        <w:t>_id</w:t>
      </w:r>
      <w:proofErr w:type="spellEnd"/>
    </w:p>
    <w:p w14:paraId="1E349EE0" w14:textId="77777777" w:rsidR="00D03E37" w:rsidRDefault="00D03E37" w:rsidP="00D03E3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请求方法：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post</w:t>
      </w:r>
    </w:p>
    <w:p w14:paraId="63BFB830" w14:textId="2DACC207" w:rsidR="00D03E37" w:rsidRPr="00BD21CE" w:rsidRDefault="00D03E37" w:rsidP="00D03E3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BD21CE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接口名称：</w:t>
      </w:r>
      <w:r w:rsidR="000C7C23">
        <w:rPr>
          <w:rFonts w:hint="eastAsia"/>
        </w:rPr>
        <w:t>/</w:t>
      </w:r>
      <w:r w:rsidR="000C7C23">
        <w:rPr>
          <w:rFonts w:asciiTheme="majorHAnsi" w:eastAsia="微软雅黑" w:hAnsiTheme="majorHAnsi" w:cstheme="majorBidi"/>
        </w:rPr>
        <w:t xml:space="preserve"> </w:t>
      </w:r>
      <w:proofErr w:type="spellStart"/>
      <w:r w:rsidR="000C7C23">
        <w:rPr>
          <w:rFonts w:asciiTheme="majorHAnsi" w:eastAsia="微软雅黑" w:hAnsiTheme="majorHAnsi" w:cstheme="majorBidi"/>
        </w:rPr>
        <w:t>get_alumnus_by_author</w:t>
      </w:r>
      <w:r w:rsidR="000C7C23">
        <w:rPr>
          <w:rFonts w:asciiTheme="majorHAnsi" w:eastAsia="微软雅黑" w:hAnsiTheme="majorHAnsi" w:cstheme="majorBidi" w:hint="eastAsia"/>
        </w:rPr>
        <w:t>_id</w:t>
      </w:r>
      <w:proofErr w:type="spellEnd"/>
    </w:p>
    <w:p w14:paraId="4D09E7D9" w14:textId="77777777" w:rsidR="00D03E37" w:rsidRDefault="00D03E37" w:rsidP="00D03E3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是否需要登录：是</w:t>
      </w:r>
    </w:p>
    <w:p w14:paraId="10104494" w14:textId="77777777" w:rsidR="00D03E37" w:rsidRDefault="00D03E37" w:rsidP="00D03E3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访问权限限制：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最高管理员</w:t>
      </w:r>
    </w:p>
    <w:p w14:paraId="5B23A5F3" w14:textId="77777777" w:rsidR="00D03E37" w:rsidRDefault="00D03E37" w:rsidP="00D03E3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请求参数：</w:t>
      </w:r>
    </w:p>
    <w:p w14:paraId="49D8DBB2" w14:textId="77777777" w:rsidR="00834659" w:rsidRPr="00834659" w:rsidRDefault="00834659" w:rsidP="00834659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1F710D1D" w14:textId="32DD0385" w:rsidR="00834659" w:rsidRPr="00834659" w:rsidRDefault="00834659" w:rsidP="00834659">
      <w:pPr>
        <w:widowControl/>
        <w:autoSpaceDE w:val="0"/>
        <w:autoSpaceDN w:val="0"/>
        <w:adjustRightInd w:val="0"/>
        <w:spacing w:line="400" w:lineRule="exact"/>
        <w:ind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“user”:</w:t>
      </w:r>
      <w:proofErr w:type="spellStart"/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user_pk</w:t>
      </w:r>
      <w:proofErr w:type="spellEnd"/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  //</w:t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用户登录时返回的</w:t>
      </w:r>
      <w:proofErr w:type="spellStart"/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user_pk</w:t>
      </w:r>
      <w:proofErr w:type="spellEnd"/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，存储在</w:t>
      </w:r>
      <w:proofErr w:type="spellStart"/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localstorage</w:t>
      </w:r>
      <w:proofErr w:type="spellEnd"/>
    </w:p>
    <w:p w14:paraId="4F10D605" w14:textId="77777777" w:rsidR="00834659" w:rsidRPr="00834659" w:rsidRDefault="00834659" w:rsidP="00834659">
      <w:pPr>
        <w:widowControl/>
        <w:autoSpaceDE w:val="0"/>
        <w:autoSpaceDN w:val="0"/>
        <w:adjustRightInd w:val="0"/>
        <w:spacing w:line="400" w:lineRule="exact"/>
        <w:ind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“token”</w:t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token</w:t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值</w:t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//</w:t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用于验证的</w:t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token</w:t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值，存储在</w:t>
      </w:r>
      <w:proofErr w:type="spellStart"/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localstorage</w:t>
      </w:r>
      <w:proofErr w:type="spellEnd"/>
    </w:p>
    <w:p w14:paraId="53EF5867" w14:textId="77777777" w:rsidR="00834659" w:rsidRDefault="00834659" w:rsidP="00834659">
      <w:pPr>
        <w:widowControl/>
        <w:autoSpaceDE w:val="0"/>
        <w:autoSpaceDN w:val="0"/>
        <w:adjustRightInd w:val="0"/>
        <w:spacing w:line="400" w:lineRule="exact"/>
        <w:ind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terms</w:t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：</w:t>
      </w:r>
      <w:proofErr w:type="spellStart"/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tt</w:t>
      </w:r>
      <w:proofErr w:type="spellEnd"/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 //</w:t>
      </w:r>
      <w:proofErr w:type="spellStart"/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tt</w:t>
      </w:r>
      <w:proofErr w:type="spellEnd"/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是查询条件，格式固定，在</w:t>
      </w:r>
      <w:proofErr w:type="spellStart"/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ajax</w:t>
      </w:r>
      <w:proofErr w:type="spellEnd"/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请求前进行赋值和组装</w:t>
      </w:r>
    </w:p>
    <w:p w14:paraId="5DE2BFA6" w14:textId="250C5364" w:rsidR="00CA43C9" w:rsidRPr="00834659" w:rsidRDefault="00CA43C9" w:rsidP="00CA43C9">
      <w:pPr>
        <w:widowControl/>
        <w:autoSpaceDE w:val="0"/>
        <w:autoSpaceDN w:val="0"/>
        <w:adjustRightInd w:val="0"/>
        <w:spacing w:line="400" w:lineRule="exact"/>
        <w:ind w:leftChars="174" w:left="418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pages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：</w:t>
      </w:r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{</w:t>
      </w:r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br/>
        <w:t xml:space="preserve">  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page:           1,</w:t>
      </w:r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br/>
        <w:t xml:space="preserve">  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proofErr w:type="spellStart"/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page_row_num</w:t>
      </w:r>
      <w:proofErr w:type="spellEnd"/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:   10,</w:t>
      </w:r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br/>
        <w:t xml:space="preserve">  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proofErr w:type="spellStart"/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page_total_num</w:t>
      </w:r>
      <w:proofErr w:type="spellEnd"/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: 1,</w:t>
      </w:r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br/>
        <w:t xml:space="preserve"> 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proofErr w:type="spellStart"/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row_total_num</w:t>
      </w:r>
      <w:proofErr w:type="spellEnd"/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:  0</w:t>
      </w:r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br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     </w:t>
      </w:r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</w:t>
      </w:r>
    </w:p>
    <w:p w14:paraId="201F5869" w14:textId="77777777" w:rsidR="00834659" w:rsidRPr="00834659" w:rsidRDefault="00834659" w:rsidP="00834659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</w:t>
      </w:r>
    </w:p>
    <w:p w14:paraId="6D8F8AAF" w14:textId="77777777" w:rsidR="00834659" w:rsidRPr="00834659" w:rsidRDefault="00834659" w:rsidP="00834659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</w:p>
    <w:p w14:paraId="36C853E9" w14:textId="77777777" w:rsidR="00834659" w:rsidRPr="00834659" w:rsidRDefault="00834659" w:rsidP="00834659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//</w:t>
      </w: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以下是</w:t>
      </w:r>
      <w:proofErr w:type="spellStart"/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tt</w:t>
      </w:r>
      <w:proofErr w:type="spellEnd"/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的构建方式：</w:t>
      </w:r>
    </w:p>
    <w:p w14:paraId="3E47E0B2" w14:textId="77777777" w:rsidR="00834659" w:rsidRPr="00834659" w:rsidRDefault="00834659" w:rsidP="00834659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proofErr w:type="gramStart"/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t</w:t>
      </w:r>
      <w:proofErr w:type="gramEnd"/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= {</w:t>
      </w:r>
    </w:p>
    <w:p w14:paraId="6683D857" w14:textId="77777777" w:rsidR="00834659" w:rsidRPr="00834659" w:rsidRDefault="00834659" w:rsidP="00834659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 </w:t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proofErr w:type="gramEnd"/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_info</w:t>
      </w:r>
      <w:proofErr w:type="spellEnd"/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</w:t>
      </w:r>
    </w:p>
    <w:p w14:paraId="6B0F6CFA" w14:textId="77777777" w:rsidR="00834659" w:rsidRPr="00834659" w:rsidRDefault="00834659" w:rsidP="00834659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>{</w:t>
      </w: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>//</w:t>
      </w: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这部分是校友个人及其工作信息条件，每个键值对的值默认为</w:t>
      </w: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</w:t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</w:t>
      </w:r>
    </w:p>
    <w:p w14:paraId="121A11AC" w14:textId="7DB08FDA" w:rsidR="00DC2A3D" w:rsidRDefault="00834659" w:rsidP="00834659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 w:rsid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user_author</w:t>
      </w:r>
      <w:proofErr w:type="spellEnd"/>
      <w:r w:rsid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 w:rsid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:  //</w:t>
      </w:r>
      <w:r w:rsid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非常重要，权限</w:t>
      </w:r>
      <w:r w:rsid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id</w:t>
      </w:r>
      <w:r w:rsid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可为空（即查询所有）</w:t>
      </w:r>
    </w:p>
    <w:p w14:paraId="49D497D3" w14:textId="0D24AA43" w:rsidR="00834659" w:rsidRPr="00834659" w:rsidRDefault="00834659" w:rsidP="00A30A83">
      <w:pPr>
        <w:widowControl/>
        <w:autoSpaceDE w:val="0"/>
        <w:autoSpaceDN w:val="0"/>
        <w:adjustRightInd w:val="0"/>
        <w:spacing w:line="400" w:lineRule="exact"/>
        <w:ind w:left="420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lastRenderedPageBreak/>
        <w:t>“</w:t>
      </w:r>
      <w:proofErr w:type="spellStart"/>
      <w:proofErr w:type="gramStart"/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proofErr w:type="gramEnd"/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_name</w:t>
      </w:r>
      <w:proofErr w:type="spellEnd"/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</w:t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</w:t>
      </w: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,   </w:t>
      </w:r>
    </w:p>
    <w:p w14:paraId="7BD14DCB" w14:textId="798BA85C" w:rsidR="00834659" w:rsidRPr="00834659" w:rsidRDefault="00834659" w:rsidP="00834659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proofErr w:type="gramEnd"/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_gender</w:t>
      </w:r>
      <w:proofErr w:type="spellEnd"/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</w:t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</w:t>
      </w: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,</w:t>
      </w:r>
    </w:p>
    <w:p w14:paraId="27A26447" w14:textId="7DC6CF86" w:rsidR="00834659" w:rsidRPr="00834659" w:rsidRDefault="00834659" w:rsidP="00834659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user_age</w:t>
      </w:r>
      <w:proofErr w:type="spellEnd"/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: 29,   //</w:t>
      </w: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数值没有双引号</w:t>
      </w:r>
    </w:p>
    <w:p w14:paraId="1BEDB144" w14:textId="4F143C7E" w:rsidR="00834659" w:rsidRPr="00834659" w:rsidRDefault="00834659" w:rsidP="00834659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proofErr w:type="gramEnd"/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_nation</w:t>
      </w:r>
      <w:proofErr w:type="spellEnd"/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</w:t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</w:t>
      </w: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,</w:t>
      </w:r>
    </w:p>
    <w:p w14:paraId="08B63D65" w14:textId="56618E81" w:rsidR="00834659" w:rsidRPr="00834659" w:rsidRDefault="00834659" w:rsidP="00834659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proofErr w:type="gramEnd"/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_workunit</w:t>
      </w:r>
      <w:proofErr w:type="spellEnd"/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</w:t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</w:t>
      </w: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,</w:t>
      </w:r>
    </w:p>
    <w:p w14:paraId="525E0E4D" w14:textId="77A4D7CE" w:rsidR="00834659" w:rsidRPr="00834659" w:rsidRDefault="00834659" w:rsidP="00834659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proofErr w:type="gramEnd"/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_post</w:t>
      </w:r>
      <w:proofErr w:type="spellEnd"/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</w:t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</w:t>
      </w: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,</w:t>
      </w:r>
    </w:p>
    <w:p w14:paraId="7D578C2A" w14:textId="09F7FE17" w:rsidR="00834659" w:rsidRPr="00834659" w:rsidRDefault="00834659" w:rsidP="00834659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proofErr w:type="gramEnd"/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_province</w:t>
      </w:r>
      <w:proofErr w:type="spellEnd"/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</w:t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</w:t>
      </w: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,</w:t>
      </w:r>
    </w:p>
    <w:p w14:paraId="22A9328D" w14:textId="09DB5C66" w:rsidR="00834659" w:rsidRPr="00834659" w:rsidRDefault="00834659" w:rsidP="00834659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proofErr w:type="gramEnd"/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_city</w:t>
      </w:r>
      <w:proofErr w:type="spellEnd"/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</w:t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</w:t>
      </w:r>
    </w:p>
    <w:p w14:paraId="50051879" w14:textId="77777777" w:rsidR="00834659" w:rsidRPr="00834659" w:rsidRDefault="00834659" w:rsidP="00834659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},</w:t>
      </w:r>
    </w:p>
    <w:p w14:paraId="6E88BE35" w14:textId="77777777" w:rsidR="00834659" w:rsidRPr="00834659" w:rsidRDefault="00834659" w:rsidP="00834659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proofErr w:type="gramStart"/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proofErr w:type="gramEnd"/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_education</w:t>
      </w:r>
      <w:proofErr w:type="spellEnd"/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:</w:t>
      </w:r>
    </w:p>
    <w:p w14:paraId="0EF5F8CF" w14:textId="77777777" w:rsidR="00834659" w:rsidRPr="00834659" w:rsidRDefault="00834659" w:rsidP="00834659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>{</w:t>
      </w: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>//</w:t>
      </w: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这是校友学籍信息的条件，每条默认值也是</w:t>
      </w: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</w:t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“”</w:t>
      </w:r>
    </w:p>
    <w:p w14:paraId="0D56D2ED" w14:textId="77777777" w:rsidR="00834659" w:rsidRPr="00834659" w:rsidRDefault="00834659" w:rsidP="00A30A83">
      <w:pPr>
        <w:widowControl/>
        <w:autoSpaceDE w:val="0"/>
        <w:autoSpaceDN w:val="0"/>
        <w:adjustRightInd w:val="0"/>
        <w:spacing w:line="400" w:lineRule="exact"/>
        <w:ind w:left="8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"</w:t>
      </w:r>
      <w:proofErr w:type="spellStart"/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specialty_name</w:t>
      </w:r>
      <w:proofErr w:type="spellEnd"/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":</w:t>
      </w: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</w:t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"</w:t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计算机科学与技术系</w:t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",</w:t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br/>
        <w:t>"entrance_year1":</w:t>
      </w: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</w:t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2000,</w:t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br/>
        <w:t>"entrance_year2":</w:t>
      </w: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</w:t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"",</w:t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br/>
        <w:t>"</w:t>
      </w:r>
      <w:proofErr w:type="spellStart"/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collage_admin_name</w:t>
      </w:r>
      <w:proofErr w:type="spellEnd"/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":</w:t>
      </w: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</w:t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"",</w:t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br/>
        <w:t>"</w:t>
      </w:r>
      <w:proofErr w:type="spellStart"/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user_edu</w:t>
      </w:r>
      <w:proofErr w:type="spellEnd"/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":</w:t>
      </w: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</w:t>
      </w:r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""</w:t>
      </w:r>
    </w:p>
    <w:p w14:paraId="56E68AA3" w14:textId="77777777" w:rsidR="00834659" w:rsidRPr="00834659" w:rsidRDefault="00834659" w:rsidP="00834659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}</w:t>
      </w:r>
    </w:p>
    <w:p w14:paraId="6561866C" w14:textId="77777777" w:rsidR="00834659" w:rsidRPr="00834659" w:rsidRDefault="00834659" w:rsidP="00834659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]</w:t>
      </w:r>
    </w:p>
    <w:p w14:paraId="696EDD0F" w14:textId="77777777" w:rsidR="00834659" w:rsidRPr="00834659" w:rsidRDefault="00834659" w:rsidP="00834659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proofErr w:type="spellStart"/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tt</w:t>
      </w:r>
      <w:proofErr w:type="spellEnd"/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= </w:t>
      </w:r>
      <w:proofErr w:type="spellStart"/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JSON.stringify</w:t>
      </w:r>
      <w:proofErr w:type="spellEnd"/>
      <w:r w:rsidRPr="0083465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(t)</w:t>
      </w:r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//</w:t>
      </w:r>
      <w:proofErr w:type="spellStart"/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tt</w:t>
      </w:r>
      <w:proofErr w:type="spellEnd"/>
      <w:r w:rsidRPr="0083465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构建完毕</w:t>
      </w:r>
    </w:p>
    <w:p w14:paraId="76DA1EA6" w14:textId="77777777" w:rsidR="00D03E37" w:rsidRDefault="00D03E37" w:rsidP="00D03E37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返回结果：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json</w:t>
      </w:r>
      <w:proofErr w:type="spellEnd"/>
    </w:p>
    <w:p w14:paraId="15402C18" w14:textId="77777777" w:rsidR="00A30A83" w:rsidRPr="00A30A83" w:rsidRDefault="00A30A83" w:rsidP="00A30A83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59E84E6A" w14:textId="77777777" w:rsidR="00A30A83" w:rsidRPr="00A30A83" w:rsidRDefault="00A30A83" w:rsidP="00A30A83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code</w:t>
      </w:r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0  //</w:t>
      </w:r>
      <w:r w:rsidRP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状态码</w:t>
      </w:r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，</w:t>
      </w:r>
    </w:p>
    <w:p w14:paraId="40150D1A" w14:textId="77777777" w:rsidR="00A30A83" w:rsidRPr="00A30A83" w:rsidRDefault="00A30A83" w:rsidP="00A30A83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data</w:t>
      </w:r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[</w:t>
      </w:r>
    </w:p>
    <w:p w14:paraId="02A47B10" w14:textId="77777777" w:rsidR="00A30A83" w:rsidRPr="00A30A83" w:rsidRDefault="00A30A83" w:rsidP="00CA43C9">
      <w:pPr>
        <w:widowControl/>
        <w:autoSpaceDE w:val="0"/>
        <w:autoSpaceDN w:val="0"/>
        <w:adjustRightInd w:val="0"/>
        <w:spacing w:line="400" w:lineRule="exact"/>
        <w:ind w:left="840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7B11B567" w14:textId="77777777" w:rsidR="00A30A83" w:rsidRPr="00A30A83" w:rsidRDefault="00A30A83" w:rsidP="00CA43C9">
      <w:pPr>
        <w:widowControl/>
        <w:autoSpaceDE w:val="0"/>
        <w:autoSpaceDN w:val="0"/>
        <w:adjustRightInd w:val="0"/>
        <w:spacing w:line="400" w:lineRule="exact"/>
        <w:ind w:left="1260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 w:rsidRP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user</w:t>
      </w:r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_name</w:t>
      </w:r>
      <w:proofErr w:type="spellEnd"/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 w:rsidRP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 </w:t>
      </w:r>
      <w:r w:rsidRP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P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P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>//</w:t>
      </w:r>
      <w:r w:rsidRP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校友姓名</w:t>
      </w:r>
    </w:p>
    <w:p w14:paraId="71693125" w14:textId="77777777" w:rsidR="00A30A83" w:rsidRPr="00A30A83" w:rsidRDefault="00A30A83" w:rsidP="00CA43C9">
      <w:pPr>
        <w:widowControl/>
        <w:autoSpaceDE w:val="0"/>
        <w:autoSpaceDN w:val="0"/>
        <w:adjustRightInd w:val="0"/>
        <w:spacing w:line="400" w:lineRule="exact"/>
        <w:ind w:left="1260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</w:t>
      </w:r>
      <w:r w:rsidRP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_edu</w:t>
      </w:r>
      <w:proofErr w:type="spellEnd"/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 w:rsidRP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:  </w:t>
      </w:r>
      <w:r w:rsidRP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P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P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P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>//</w:t>
      </w:r>
      <w:r w:rsidRPr="00A30A83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校友学籍</w:t>
      </w:r>
    </w:p>
    <w:p w14:paraId="73545A30" w14:textId="070BEF74" w:rsidR="00A30A83" w:rsidRPr="00A30A83" w:rsidRDefault="00A30A83" w:rsidP="00CA43C9">
      <w:pPr>
        <w:widowControl/>
        <w:autoSpaceDE w:val="0"/>
        <w:autoSpaceDN w:val="0"/>
        <w:adjustRightInd w:val="0"/>
        <w:spacing w:line="400" w:lineRule="exact"/>
        <w:ind w:left="1260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……….</w:t>
      </w:r>
      <w:r w:rsidR="00CA43C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//</w:t>
      </w:r>
      <w:r w:rsidR="00CA43C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包括校友基本信息和学籍信息</w:t>
      </w:r>
    </w:p>
    <w:p w14:paraId="0614DE66" w14:textId="77777777" w:rsidR="00A30A83" w:rsidRPr="00A30A83" w:rsidRDefault="00A30A83" w:rsidP="00CA43C9">
      <w:pPr>
        <w:widowControl/>
        <w:autoSpaceDE w:val="0"/>
        <w:autoSpaceDN w:val="0"/>
        <w:adjustRightInd w:val="0"/>
        <w:spacing w:line="400" w:lineRule="exact"/>
        <w:ind w:left="840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},</w:t>
      </w:r>
    </w:p>
    <w:p w14:paraId="69A4A560" w14:textId="77777777" w:rsidR="00A30A83" w:rsidRPr="00A30A83" w:rsidRDefault="00A30A83" w:rsidP="00CA43C9">
      <w:pPr>
        <w:widowControl/>
        <w:autoSpaceDE w:val="0"/>
        <w:autoSpaceDN w:val="0"/>
        <w:adjustRightInd w:val="0"/>
        <w:spacing w:line="400" w:lineRule="exact"/>
        <w:ind w:left="840" w:firstLine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……….</w:t>
      </w:r>
    </w:p>
    <w:p w14:paraId="6C694829" w14:textId="72E4B43C" w:rsidR="00A30A83" w:rsidRDefault="00A30A83" w:rsidP="00A30A83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</w:t>
      </w:r>
      <w:r w:rsidR="00CA43C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="00CA43C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 w:rsid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]</w:t>
      </w:r>
      <w:r w:rsidR="00CA43C9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,</w:t>
      </w:r>
    </w:p>
    <w:p w14:paraId="4AE365F8" w14:textId="165B6A7C" w:rsidR="00CA43C9" w:rsidRPr="00A30A83" w:rsidRDefault="00CA43C9" w:rsidP="00CA43C9">
      <w:pPr>
        <w:widowControl/>
        <w:autoSpaceDE w:val="0"/>
        <w:autoSpaceDN w:val="0"/>
        <w:adjustRightInd w:val="0"/>
        <w:spacing w:line="400" w:lineRule="exact"/>
        <w:ind w:left="4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proofErr w:type="gram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pages</w:t>
      </w:r>
      <w:proofErr w:type="gramEnd"/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: {</w:t>
      </w:r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br/>
        <w:t xml:space="preserve">   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page</w:t>
      </w:r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:</w:t>
      </w:r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br/>
        <w:t xml:space="preserve">   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page_row_num</w:t>
      </w:r>
      <w:proofErr w:type="spellEnd"/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: </w:t>
      </w:r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br/>
        <w:t xml:space="preserve">   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page_total_num</w:t>
      </w:r>
      <w:proofErr w:type="spellEnd"/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: </w:t>
      </w:r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br/>
      </w:r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lastRenderedPageBreak/>
        <w:t xml:space="preserve">   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row_total_num</w:t>
      </w:r>
      <w:proofErr w:type="spellEnd"/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: </w:t>
      </w:r>
      <w:r w:rsidRPr="00CA43C9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br/>
        <w:t>}</w:t>
      </w:r>
    </w:p>
    <w:p w14:paraId="1E024981" w14:textId="77777777" w:rsidR="00A30A83" w:rsidRPr="00A30A83" w:rsidRDefault="00A30A83" w:rsidP="00A30A83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A30A83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</w:t>
      </w:r>
    </w:p>
    <w:p w14:paraId="43D8CBC2" w14:textId="77777777" w:rsidR="00D03E37" w:rsidRPr="00AC0A5B" w:rsidRDefault="00D03E37" w:rsidP="00D03E37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注意事项：无</w:t>
      </w:r>
    </w:p>
    <w:p w14:paraId="0A349494" w14:textId="77777777" w:rsidR="00D03E37" w:rsidRPr="00D03E37" w:rsidRDefault="00D03E37" w:rsidP="00D03E37"/>
    <w:p w14:paraId="4E70E44B" w14:textId="6E4EFCB0" w:rsidR="00615DF4" w:rsidRPr="00BD21CE" w:rsidRDefault="00713D86" w:rsidP="00BD21CE">
      <w:pPr>
        <w:pStyle w:val="2"/>
        <w:numPr>
          <w:ilvl w:val="0"/>
          <w:numId w:val="1"/>
        </w:numPr>
        <w:jc w:val="left"/>
        <w:rPr>
          <w:color w:val="E36C0A" w:themeColor="accent6" w:themeShade="BF"/>
        </w:rPr>
      </w:pPr>
      <w:r w:rsidRPr="00F702B0">
        <w:rPr>
          <w:rFonts w:hint="eastAsia"/>
          <w:color w:val="E36C0A" w:themeColor="accent6" w:themeShade="BF"/>
        </w:rPr>
        <w:t>修改多个用户所属的权限组</w:t>
      </w:r>
      <w:r w:rsidR="00BD21CE" w:rsidRPr="00BD21CE">
        <w:rPr>
          <w:rFonts w:hint="eastAsia"/>
          <w:color w:val="E36C0A" w:themeColor="accent6" w:themeShade="BF"/>
        </w:rPr>
        <w:t>/</w:t>
      </w:r>
      <w:r w:rsidR="00BD21CE" w:rsidRPr="00BD21CE">
        <w:rPr>
          <w:color w:val="E36C0A" w:themeColor="accent6" w:themeShade="BF"/>
        </w:rPr>
        <w:t xml:space="preserve"> </w:t>
      </w:r>
      <w:proofErr w:type="spellStart"/>
      <w:r w:rsidR="00CD1901" w:rsidRPr="00BD21CE">
        <w:rPr>
          <w:color w:val="E36C0A" w:themeColor="accent6" w:themeShade="BF"/>
        </w:rPr>
        <w:t>update_alumnus_authgroup_by_id</w:t>
      </w:r>
      <w:r w:rsidR="00CD1901" w:rsidRPr="00BD21CE">
        <w:rPr>
          <w:rFonts w:hint="eastAsia"/>
          <w:color w:val="E36C0A" w:themeColor="accent6" w:themeShade="BF"/>
        </w:rPr>
        <w:t>s</w:t>
      </w:r>
      <w:proofErr w:type="spellEnd"/>
    </w:p>
    <w:p w14:paraId="0CD70338" w14:textId="77777777" w:rsidR="00BD21CE" w:rsidRDefault="00BD21CE" w:rsidP="00BD21C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请求方法：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post</w:t>
      </w:r>
    </w:p>
    <w:p w14:paraId="2FA32EF8" w14:textId="2D318884" w:rsidR="00BD21CE" w:rsidRPr="00BD21CE" w:rsidRDefault="00BD21CE" w:rsidP="00BD21C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BD21CE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接口名称：</w:t>
      </w:r>
      <w:r w:rsidRPr="00BD21CE">
        <w:rPr>
          <w:rFonts w:ascii="Times New Roman" w:hAnsi="Times New Roman" w:cs="Helvetica Neue" w:hint="eastAsia"/>
          <w:color w:val="2B2B2B"/>
          <w:kern w:val="0"/>
          <w:sz w:val="21"/>
          <w:szCs w:val="21"/>
        </w:rPr>
        <w:t>/</w:t>
      </w:r>
      <w:r w:rsidRPr="00BD21CE">
        <w:rPr>
          <w:rFonts w:ascii="Times New Roman" w:hAnsi="Times New Roman" w:cs="Helvetica Neue"/>
          <w:color w:val="2B2B2B"/>
          <w:kern w:val="0"/>
          <w:sz w:val="21"/>
          <w:szCs w:val="21"/>
        </w:rPr>
        <w:t xml:space="preserve"> </w:t>
      </w:r>
      <w:proofErr w:type="spellStart"/>
      <w:r w:rsidRPr="00BD21CE">
        <w:rPr>
          <w:rFonts w:ascii="Times New Roman" w:hAnsi="Times New Roman" w:cs="Helvetica Neue"/>
          <w:color w:val="2B2B2B"/>
          <w:kern w:val="0"/>
          <w:sz w:val="21"/>
          <w:szCs w:val="21"/>
        </w:rPr>
        <w:t>update_alumnus_authgroup_by_id</w:t>
      </w:r>
      <w:r w:rsidRPr="00BD21CE">
        <w:rPr>
          <w:rFonts w:ascii="Times New Roman" w:hAnsi="Times New Roman" w:cs="Helvetica Neue" w:hint="eastAsia"/>
          <w:color w:val="2B2B2B"/>
          <w:kern w:val="0"/>
          <w:sz w:val="21"/>
          <w:szCs w:val="21"/>
        </w:rPr>
        <w:t>s</w:t>
      </w:r>
      <w:proofErr w:type="spellEnd"/>
    </w:p>
    <w:p w14:paraId="224DBFB4" w14:textId="77777777" w:rsidR="00BD21CE" w:rsidRDefault="00BD21CE" w:rsidP="00BD21C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是否需要登录：是</w:t>
      </w:r>
    </w:p>
    <w:p w14:paraId="1BC02D8A" w14:textId="77777777" w:rsidR="00BD21CE" w:rsidRDefault="00BD21CE" w:rsidP="00BD21C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访问权限限制：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最高管理员</w:t>
      </w:r>
    </w:p>
    <w:p w14:paraId="369FD61C" w14:textId="77777777" w:rsidR="00BD21CE" w:rsidRDefault="00BD21CE" w:rsidP="00BD21C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请求参数：</w:t>
      </w:r>
    </w:p>
    <w:p w14:paraId="2CE5B4E2" w14:textId="77777777" w:rsidR="00BD21CE" w:rsidRDefault="00BD21CE" w:rsidP="00BD21CE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03590B3C" w14:textId="77777777" w:rsidR="00BD21CE" w:rsidRDefault="00BD21CE" w:rsidP="00BD21CE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   “user”: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  //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用户登录时返回的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，存储在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localstorage</w:t>
      </w:r>
      <w:proofErr w:type="spellEnd"/>
    </w:p>
    <w:p w14:paraId="0A10BB11" w14:textId="77777777" w:rsidR="00BD21CE" w:rsidRDefault="00BD21CE" w:rsidP="00BD21CE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“token”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值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//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用于验证的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值，存储在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localstorage</w:t>
      </w:r>
      <w:proofErr w:type="spellEnd"/>
    </w:p>
    <w:p w14:paraId="396CCD8E" w14:textId="39557B6B" w:rsidR="003369C2" w:rsidRPr="003369C2" w:rsidRDefault="00BD21CE" w:rsidP="003369C2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alumnus_ids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：</w:t>
      </w:r>
      <w:r w:rsidR="003369C2" w:rsidRPr="003369C2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</w:t>
      </w:r>
      <w:proofErr w:type="spellStart"/>
      <w:r w:rsidR="003369C2" w:rsidRPr="003369C2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JSON.stringify</w:t>
      </w:r>
      <w:proofErr w:type="spellEnd"/>
      <w:r w:rsidR="003369C2" w:rsidRPr="003369C2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(</w:t>
      </w:r>
      <w:r w:rsidR="003369C2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[34,67,456]</w:t>
      </w:r>
      <w:r w:rsidR="003369C2" w:rsidRPr="003369C2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)</w:t>
      </w:r>
    </w:p>
    <w:p w14:paraId="7ED67A2A" w14:textId="429F81B4" w:rsidR="00BD21CE" w:rsidRDefault="00BD21CE" w:rsidP="00BD21CE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 w:rsidR="003369C2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author_id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：</w:t>
      </w:r>
      <w:r w:rsidRPr="00CD1901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</w:t>
      </w:r>
      <w:r w:rsidR="003369C2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2      //</w:t>
      </w:r>
      <w:r w:rsidR="003369C2"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此处用权限组号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</w:p>
    <w:p w14:paraId="051986FC" w14:textId="263CFD89" w:rsidR="00BD21CE" w:rsidRDefault="00BD21CE" w:rsidP="00BD21CE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</w:p>
    <w:p w14:paraId="3F5C3069" w14:textId="77777777" w:rsidR="00BD21CE" w:rsidRDefault="00BD21CE" w:rsidP="00BD21CE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</w:t>
      </w:r>
      <w:bookmarkStart w:id="11" w:name="_GoBack"/>
      <w:bookmarkEnd w:id="11"/>
    </w:p>
    <w:p w14:paraId="4EBA1532" w14:textId="77777777" w:rsidR="00BD21CE" w:rsidRDefault="00BD21CE" w:rsidP="00BD21C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返回结果：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json</w:t>
      </w:r>
      <w:proofErr w:type="spellEnd"/>
    </w:p>
    <w:p w14:paraId="53CBEBF7" w14:textId="77777777" w:rsidR="00BD21CE" w:rsidRDefault="00BD21CE" w:rsidP="00BD21CE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51284389" w14:textId="5E4D8C87" w:rsidR="00BD21CE" w:rsidRDefault="00BD21CE" w:rsidP="00BD21CE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code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0  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状态码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，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0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表示成功，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1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表示不成功</w:t>
      </w:r>
    </w:p>
    <w:p w14:paraId="10B3D2B0" w14:textId="77777777" w:rsidR="00BD21CE" w:rsidRDefault="00BD21CE" w:rsidP="00BD21CE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message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：修改成功</w:t>
      </w:r>
    </w:p>
    <w:p w14:paraId="5DA65D56" w14:textId="77777777" w:rsidR="00BD21CE" w:rsidRDefault="00BD21CE" w:rsidP="00BD21CE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</w:t>
      </w:r>
    </w:p>
    <w:p w14:paraId="52579D4F" w14:textId="77777777" w:rsidR="00BD21CE" w:rsidRPr="00AC0A5B" w:rsidRDefault="00BD21CE" w:rsidP="00BD21CE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注意事项：无</w:t>
      </w:r>
    </w:p>
    <w:p w14:paraId="47FCBCD3" w14:textId="77777777" w:rsidR="00BD21CE" w:rsidRPr="00BD21CE" w:rsidRDefault="00BD21CE" w:rsidP="00BD21CE"/>
    <w:p w14:paraId="5BF2E3E4" w14:textId="307175E3" w:rsidR="00615DF4" w:rsidRDefault="00615DF4" w:rsidP="00615DF4">
      <w:pPr>
        <w:pStyle w:val="2"/>
        <w:numPr>
          <w:ilvl w:val="0"/>
          <w:numId w:val="1"/>
        </w:numPr>
      </w:pPr>
      <w:r w:rsidRPr="00615DF4">
        <w:rPr>
          <w:rFonts w:hint="eastAsia"/>
        </w:rPr>
        <w:t>新建权限组（可以克隆已有的权限组）</w:t>
      </w:r>
      <w:r w:rsidR="00C679AD">
        <w:rPr>
          <w:rFonts w:hint="eastAsia"/>
        </w:rPr>
        <w:t>/</w:t>
      </w:r>
      <w:proofErr w:type="spellStart"/>
      <w:r w:rsidR="00C679AD">
        <w:rPr>
          <w:rFonts w:hint="eastAsia"/>
        </w:rPr>
        <w:t>add_authorgroup</w:t>
      </w:r>
      <w:proofErr w:type="spellEnd"/>
    </w:p>
    <w:p w14:paraId="03C2422F" w14:textId="77777777" w:rsidR="00C679AD" w:rsidRDefault="00C679AD" w:rsidP="00C679AD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请求方法：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post</w:t>
      </w:r>
    </w:p>
    <w:p w14:paraId="4E71BB06" w14:textId="6FCC6A8F" w:rsidR="00C679AD" w:rsidRPr="00BD21CE" w:rsidRDefault="00C679AD" w:rsidP="00C679AD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 w:rsidRPr="00BD21CE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接口名称：</w:t>
      </w:r>
      <w:r w:rsidRPr="00BD21CE">
        <w:rPr>
          <w:rFonts w:ascii="Times New Roman" w:hAnsi="Times New Roman" w:cs="Helvetica Neue" w:hint="eastAsia"/>
          <w:color w:val="2B2B2B"/>
          <w:kern w:val="0"/>
          <w:sz w:val="21"/>
          <w:szCs w:val="21"/>
        </w:rPr>
        <w:t>/</w:t>
      </w:r>
      <w:proofErr w:type="spellStart"/>
      <w:r>
        <w:rPr>
          <w:rFonts w:ascii="Times New Roman" w:hAnsi="Times New Roman" w:cs="Helvetica Neue" w:hint="eastAsia"/>
          <w:color w:val="2B2B2B"/>
          <w:kern w:val="0"/>
          <w:sz w:val="21"/>
          <w:szCs w:val="21"/>
        </w:rPr>
        <w:t>add_authorgroup</w:t>
      </w:r>
      <w:proofErr w:type="spellEnd"/>
    </w:p>
    <w:p w14:paraId="7C20A6A0" w14:textId="77777777" w:rsidR="00C679AD" w:rsidRDefault="00C679AD" w:rsidP="00C679AD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是否需要登录：是</w:t>
      </w:r>
    </w:p>
    <w:p w14:paraId="0BA532FA" w14:textId="77777777" w:rsidR="00C679AD" w:rsidRDefault="00C679AD" w:rsidP="00C679AD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访问权限限制：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最高管理员</w:t>
      </w:r>
    </w:p>
    <w:p w14:paraId="5BA15532" w14:textId="77777777" w:rsidR="00C679AD" w:rsidRDefault="00C679AD" w:rsidP="00C679AD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请求参数：</w:t>
      </w:r>
    </w:p>
    <w:p w14:paraId="574E37BA" w14:textId="77777777" w:rsidR="00C679AD" w:rsidRDefault="00C679AD" w:rsidP="00C679AD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6EBCCF3B" w14:textId="77777777" w:rsidR="00C679AD" w:rsidRDefault="00C679AD" w:rsidP="00C679AD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   “user”: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  //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用户登录时返回的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user_pk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，存储在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localstorage</w:t>
      </w:r>
      <w:proofErr w:type="spellEnd"/>
    </w:p>
    <w:p w14:paraId="5C670384" w14:textId="77777777" w:rsidR="00C679AD" w:rsidRDefault="00C679AD" w:rsidP="00C679AD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“token”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值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//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用于验证的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token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值，存储在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localstorage</w:t>
      </w:r>
      <w:proofErr w:type="spellEnd"/>
    </w:p>
    <w:p w14:paraId="2811F23E" w14:textId="6D216BB1" w:rsidR="00C679AD" w:rsidRDefault="00C679AD" w:rsidP="00C679AD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lastRenderedPageBreak/>
        <w:t>“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data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{</w:t>
      </w:r>
    </w:p>
    <w:p w14:paraId="538705AB" w14:textId="7ECA92CB" w:rsidR="00C679AD" w:rsidRDefault="00C679AD" w:rsidP="00C679AD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  <w:t xml:space="preserve">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author_group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：</w:t>
      </w:r>
      <w:r w:rsidRPr="00CD1901"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新权限组名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ab/>
      </w:r>
    </w:p>
    <w:p w14:paraId="527BA507" w14:textId="2386A091" w:rsidR="00C679AD" w:rsidRDefault="00C679AD" w:rsidP="00C679AD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 xml:space="preserve">      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“</w:t>
      </w:r>
      <w:proofErr w:type="spellStart"/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clone_id</w:t>
      </w:r>
      <w:proofErr w:type="spellEnd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”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3   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克隆权限组的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id</w:t>
      </w:r>
    </w:p>
    <w:p w14:paraId="7DF16675" w14:textId="77777777" w:rsidR="00C679AD" w:rsidRDefault="00C679AD" w:rsidP="00C679AD">
      <w:pPr>
        <w:widowControl/>
        <w:autoSpaceDE w:val="0"/>
        <w:autoSpaceDN w:val="0"/>
        <w:adjustRightInd w:val="0"/>
        <w:spacing w:line="400" w:lineRule="exact"/>
        <w:ind w:firstLine="74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}</w:t>
      </w:r>
    </w:p>
    <w:p w14:paraId="30F48194" w14:textId="77777777" w:rsidR="00C679AD" w:rsidRDefault="00C679AD" w:rsidP="00C679AD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</w:t>
      </w:r>
    </w:p>
    <w:p w14:paraId="2F1BD3F9" w14:textId="77777777" w:rsidR="00C679AD" w:rsidRDefault="00C679AD" w:rsidP="00C679AD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返回结果：</w:t>
      </w:r>
      <w:proofErr w:type="spellStart"/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json</w:t>
      </w:r>
      <w:proofErr w:type="spellEnd"/>
    </w:p>
    <w:p w14:paraId="599FBCB1" w14:textId="77777777" w:rsidR="00C679AD" w:rsidRDefault="00C679AD" w:rsidP="00C679AD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{</w:t>
      </w:r>
    </w:p>
    <w:p w14:paraId="6016A5D8" w14:textId="77777777" w:rsidR="00C679AD" w:rsidRDefault="00C679AD" w:rsidP="00C679AD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code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：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0  //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状态码</w:t>
      </w: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，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0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表示成功，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1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表示不成功</w:t>
      </w:r>
    </w:p>
    <w:p w14:paraId="5FE53D9D" w14:textId="77777777" w:rsidR="00C679AD" w:rsidRDefault="00C679AD" w:rsidP="00C679AD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 xml:space="preserve">    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message</w:t>
      </w:r>
      <w:r>
        <w:rPr>
          <w:rFonts w:ascii="Times New Roman" w:eastAsia="微软雅黑" w:hAnsi="Times New Roman" w:cs="Helvetica Neue" w:hint="eastAsia"/>
          <w:color w:val="2B2B2B"/>
          <w:kern w:val="0"/>
          <w:sz w:val="21"/>
          <w:szCs w:val="21"/>
        </w:rPr>
        <w:t>：修改成功</w:t>
      </w:r>
    </w:p>
    <w:p w14:paraId="78798A52" w14:textId="77777777" w:rsidR="00C679AD" w:rsidRDefault="00C679AD" w:rsidP="00C679AD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}</w:t>
      </w:r>
    </w:p>
    <w:p w14:paraId="69BC6745" w14:textId="77777777" w:rsidR="00C679AD" w:rsidRPr="00AC0A5B" w:rsidRDefault="00C679AD" w:rsidP="00C679AD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exact"/>
        <w:ind w:hanging="720"/>
        <w:jc w:val="left"/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</w:pPr>
      <w:r>
        <w:rPr>
          <w:rFonts w:ascii="Times New Roman" w:eastAsia="微软雅黑" w:hAnsi="Times New Roman" w:cs="Helvetica Neue"/>
          <w:color w:val="2B2B2B"/>
          <w:kern w:val="0"/>
          <w:sz w:val="21"/>
          <w:szCs w:val="21"/>
        </w:rPr>
        <w:t>注意事项：无</w:t>
      </w:r>
    </w:p>
    <w:p w14:paraId="739B8605" w14:textId="77777777" w:rsidR="00C679AD" w:rsidRPr="00C679AD" w:rsidRDefault="00C679AD" w:rsidP="00C679AD"/>
    <w:p w14:paraId="101D8915" w14:textId="77777777" w:rsidR="00615DF4" w:rsidRPr="00615DF4" w:rsidRDefault="00615DF4" w:rsidP="00615DF4"/>
    <w:p w14:paraId="5820A9A4" w14:textId="77777777" w:rsidR="00896CEA" w:rsidRDefault="00896CEA"/>
    <w:p w14:paraId="7818EF90" w14:textId="77777777" w:rsidR="00896CEA" w:rsidRDefault="00896CEA"/>
    <w:p w14:paraId="6FAB523C" w14:textId="77777777" w:rsidR="00896CEA" w:rsidRDefault="00896CEA"/>
    <w:p w14:paraId="1A7EA96E" w14:textId="77777777" w:rsidR="00896CEA" w:rsidRDefault="00896CEA"/>
    <w:p w14:paraId="0836AE84" w14:textId="77777777" w:rsidR="00896CEA" w:rsidRDefault="00896C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</w:p>
    <w:p w14:paraId="34D1B15B" w14:textId="77777777" w:rsidR="00896CEA" w:rsidRDefault="0056632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  <w:r>
        <w:rPr>
          <w:rFonts w:ascii="Times New Roman" w:eastAsia="微软雅黑" w:hAnsi="Times New Roman" w:cs="Helvetica Neue" w:hint="eastAsia"/>
          <w:color w:val="000000" w:themeColor="text1"/>
          <w:kern w:val="0"/>
          <w:sz w:val="21"/>
          <w:szCs w:val="21"/>
        </w:rPr>
        <w:tab/>
      </w:r>
    </w:p>
    <w:p w14:paraId="6B8DBAC3" w14:textId="77777777" w:rsidR="00896CEA" w:rsidRDefault="00896C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</w:p>
    <w:p w14:paraId="3742A85A" w14:textId="77777777" w:rsidR="00896CEA" w:rsidRDefault="00896CEA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微软雅黑" w:hAnsi="Times New Roman" w:cs="Helvetica Neue"/>
          <w:color w:val="000000" w:themeColor="text1"/>
          <w:kern w:val="0"/>
          <w:sz w:val="21"/>
          <w:szCs w:val="21"/>
        </w:rPr>
      </w:pPr>
    </w:p>
    <w:p w14:paraId="1341528D" w14:textId="77777777" w:rsidR="00896CEA" w:rsidRDefault="00896CEA">
      <w:pPr>
        <w:spacing w:line="400" w:lineRule="exact"/>
        <w:rPr>
          <w:rFonts w:ascii="Times New Roman" w:eastAsia="微软雅黑" w:hAnsi="Times New Roman" w:cs="Helvetica Neue"/>
          <w:color w:val="FF0000"/>
          <w:kern w:val="0"/>
          <w:sz w:val="21"/>
          <w:szCs w:val="21"/>
        </w:rPr>
      </w:pPr>
    </w:p>
    <w:p w14:paraId="4C089422" w14:textId="77777777" w:rsidR="00896CEA" w:rsidRDefault="00896CEA">
      <w:pPr>
        <w:spacing w:line="400" w:lineRule="exact"/>
        <w:rPr>
          <w:rFonts w:ascii="Times New Roman" w:eastAsia="微软雅黑" w:hAnsi="Times New Roman" w:cs="Helvetica Neue"/>
          <w:color w:val="FF0000"/>
          <w:kern w:val="0"/>
          <w:sz w:val="21"/>
          <w:szCs w:val="21"/>
        </w:rPr>
      </w:pPr>
    </w:p>
    <w:sectPr w:rsidR="00896CE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宋体">
    <w:altName w:val="宋体"/>
    <w:charset w:val="86"/>
    <w:family w:val="modern"/>
    <w:pitch w:val="default"/>
    <w:sig w:usb0="00000003" w:usb1="288F0000" w:usb2="00000006" w:usb3="00000000" w:csb0="0004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9"/>
    <w:multiLevelType w:val="multilevel"/>
    <w:tmpl w:val="00000009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A"/>
    <w:multiLevelType w:val="multilevel"/>
    <w:tmpl w:val="0000000A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444738"/>
    <w:multiLevelType w:val="multilevel"/>
    <w:tmpl w:val="04444738"/>
    <w:lvl w:ilvl="0">
      <w:start w:val="1"/>
      <w:numFmt w:val="decimal"/>
      <w:lvlText w:val="%1."/>
      <w:lvlJc w:val="left"/>
      <w:pPr>
        <w:ind w:left="420" w:hanging="420"/>
      </w:pPr>
      <w:rPr>
        <w:rFonts w:eastAsia="新宋体" w:hint="eastAsia"/>
        <w:b/>
        <w:i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2B4"/>
    <w:rsid w:val="000A2189"/>
    <w:rsid w:val="000C7C23"/>
    <w:rsid w:val="001722B9"/>
    <w:rsid w:val="001E37AF"/>
    <w:rsid w:val="0021018F"/>
    <w:rsid w:val="00227783"/>
    <w:rsid w:val="002C28E4"/>
    <w:rsid w:val="003130F5"/>
    <w:rsid w:val="003172B4"/>
    <w:rsid w:val="003369C2"/>
    <w:rsid w:val="00396C87"/>
    <w:rsid w:val="003A3F20"/>
    <w:rsid w:val="00441A9B"/>
    <w:rsid w:val="00566326"/>
    <w:rsid w:val="00615DF4"/>
    <w:rsid w:val="00681187"/>
    <w:rsid w:val="006B043C"/>
    <w:rsid w:val="006E4336"/>
    <w:rsid w:val="0070214B"/>
    <w:rsid w:val="00713D86"/>
    <w:rsid w:val="007725BF"/>
    <w:rsid w:val="00797FD9"/>
    <w:rsid w:val="007A2339"/>
    <w:rsid w:val="007E17BE"/>
    <w:rsid w:val="007E528B"/>
    <w:rsid w:val="00834659"/>
    <w:rsid w:val="008412DD"/>
    <w:rsid w:val="00896CEA"/>
    <w:rsid w:val="008B27AB"/>
    <w:rsid w:val="008B38F0"/>
    <w:rsid w:val="008C6A58"/>
    <w:rsid w:val="008F21DD"/>
    <w:rsid w:val="00904308"/>
    <w:rsid w:val="0090704F"/>
    <w:rsid w:val="00920087"/>
    <w:rsid w:val="00927C81"/>
    <w:rsid w:val="00974F26"/>
    <w:rsid w:val="00982ADE"/>
    <w:rsid w:val="00A30A83"/>
    <w:rsid w:val="00A56161"/>
    <w:rsid w:val="00AC0A5B"/>
    <w:rsid w:val="00AD7FE1"/>
    <w:rsid w:val="00B23FAA"/>
    <w:rsid w:val="00B25C9F"/>
    <w:rsid w:val="00B509F6"/>
    <w:rsid w:val="00B651E5"/>
    <w:rsid w:val="00BC208F"/>
    <w:rsid w:val="00BD21CE"/>
    <w:rsid w:val="00C074AA"/>
    <w:rsid w:val="00C377EF"/>
    <w:rsid w:val="00C679AD"/>
    <w:rsid w:val="00C87032"/>
    <w:rsid w:val="00CA43C9"/>
    <w:rsid w:val="00CA663D"/>
    <w:rsid w:val="00CD1901"/>
    <w:rsid w:val="00D03E37"/>
    <w:rsid w:val="00D147F9"/>
    <w:rsid w:val="00DC2A3D"/>
    <w:rsid w:val="00E247C7"/>
    <w:rsid w:val="00ED7A0C"/>
    <w:rsid w:val="00F44622"/>
    <w:rsid w:val="00F702B0"/>
    <w:rsid w:val="0E002DA1"/>
    <w:rsid w:val="136F2001"/>
    <w:rsid w:val="18873A3D"/>
    <w:rsid w:val="1DFF5BF4"/>
    <w:rsid w:val="21BB3711"/>
    <w:rsid w:val="26544797"/>
    <w:rsid w:val="2C57699F"/>
    <w:rsid w:val="2E161193"/>
    <w:rsid w:val="2E7A76D9"/>
    <w:rsid w:val="34003E3B"/>
    <w:rsid w:val="34542E26"/>
    <w:rsid w:val="45A2434D"/>
    <w:rsid w:val="4CBA1F50"/>
    <w:rsid w:val="514B1900"/>
    <w:rsid w:val="521071DE"/>
    <w:rsid w:val="579756A5"/>
    <w:rsid w:val="5DED2D14"/>
    <w:rsid w:val="5E186ACD"/>
    <w:rsid w:val="5F725C8E"/>
    <w:rsid w:val="600C00FB"/>
    <w:rsid w:val="60A06FC7"/>
    <w:rsid w:val="654517B9"/>
    <w:rsid w:val="6E7F2DB4"/>
    <w:rsid w:val="71DF202F"/>
    <w:rsid w:val="71E859D8"/>
    <w:rsid w:val="72CA7B0E"/>
    <w:rsid w:val="76A16EB5"/>
    <w:rsid w:val="76BA28C2"/>
    <w:rsid w:val="776607AC"/>
    <w:rsid w:val="79DD062F"/>
    <w:rsid w:val="7D86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87FB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asciiTheme="majorHAnsi" w:eastAsia="微软雅黑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unhideWhenUsed/>
    <w:rPr>
      <w:rFonts w:ascii="Heiti SC Light" w:eastAsia="Heiti SC Light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qFormat/>
    <w:rPr>
      <w:rFonts w:ascii="Courier" w:hAnsi="Courier" w:cs="Courier"/>
      <w:kern w:val="0"/>
      <w:sz w:val="20"/>
      <w:szCs w:val="20"/>
    </w:rPr>
  </w:style>
  <w:style w:type="character" w:customStyle="1" w:styleId="name">
    <w:name w:val="name"/>
    <w:basedOn w:val="a0"/>
    <w:qFormat/>
  </w:style>
  <w:style w:type="character" w:customStyle="1" w:styleId="object-properties-section-separator">
    <w:name w:val="object-properties-section-separator"/>
    <w:basedOn w:val="a0"/>
    <w:qFormat/>
  </w:style>
  <w:style w:type="character" w:customStyle="1" w:styleId="object-value-string">
    <w:name w:val="object-value-string"/>
    <w:basedOn w:val="a0"/>
    <w:qFormat/>
  </w:style>
  <w:style w:type="character" w:customStyle="1" w:styleId="object-value-string-quote">
    <w:name w:val="object-value-string-quote"/>
    <w:basedOn w:val="a0"/>
    <w:qFormat/>
  </w:style>
  <w:style w:type="character" w:customStyle="1" w:styleId="object-value-null">
    <w:name w:val="object-value-null"/>
    <w:basedOn w:val="a0"/>
    <w:qFormat/>
  </w:style>
  <w:style w:type="character" w:customStyle="1" w:styleId="object-value-number">
    <w:name w:val="object-value-number"/>
    <w:basedOn w:val="a0"/>
  </w:style>
  <w:style w:type="character" w:customStyle="1" w:styleId="aa">
    <w:name w:val="页眉字符"/>
    <w:basedOn w:val="a0"/>
    <w:link w:val="a9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脚字符"/>
    <w:basedOn w:val="a0"/>
    <w:link w:val="a7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1">
    <w:name w:val="列出段落1"/>
    <w:basedOn w:val="a"/>
    <w:uiPriority w:val="99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qFormat/>
    <w:rPr>
      <w:rFonts w:asciiTheme="minorHAnsi" w:eastAsia="微软雅黑" w:hAnsiTheme="minorHAnsi" w:cstheme="minorBidi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Pr>
      <w:rFonts w:asciiTheme="majorHAnsi" w:eastAsia="微软雅黑" w:hAnsiTheme="majorHAnsi" w:cstheme="majorBidi"/>
      <w:b/>
      <w:bCs/>
      <w:kern w:val="2"/>
      <w:sz w:val="24"/>
      <w:szCs w:val="32"/>
    </w:rPr>
  </w:style>
  <w:style w:type="paragraph" w:customStyle="1" w:styleId="12">
    <w:name w:val="修订版本号1"/>
    <w:hidden/>
    <w:uiPriority w:val="99"/>
    <w:semiHidden/>
    <w:qFormat/>
    <w:rPr>
      <w:rFonts w:asciiTheme="minorHAnsi" w:eastAsiaTheme="minorEastAsia" w:hAnsiTheme="minorHAnsi" w:cstheme="minorBidi"/>
      <w:kern w:val="2"/>
      <w:sz w:val="24"/>
      <w:szCs w:val="24"/>
    </w:rPr>
  </w:style>
  <w:style w:type="character" w:customStyle="1" w:styleId="a6">
    <w:name w:val="批注框文本字符"/>
    <w:basedOn w:val="a0"/>
    <w:link w:val="a5"/>
    <w:uiPriority w:val="99"/>
    <w:semiHidden/>
    <w:rPr>
      <w:rFonts w:ascii="Heiti SC Light" w:eastAsia="Heiti SC Light" w:hAnsiTheme="minorHAnsi" w:cstheme="minorBidi"/>
      <w:kern w:val="2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Heiti SC Light" w:eastAsia="Heiti SC Light" w:hAnsiTheme="minorHAnsi" w:cstheme="minorBidi"/>
      <w:kern w:val="2"/>
      <w:sz w:val="24"/>
      <w:szCs w:val="24"/>
    </w:rPr>
  </w:style>
  <w:style w:type="paragraph" w:styleId="ab">
    <w:name w:val="List Paragraph"/>
    <w:basedOn w:val="a"/>
    <w:uiPriority w:val="99"/>
    <w:unhideWhenUsed/>
    <w:rsid w:val="000C7C2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asciiTheme="majorHAnsi" w:eastAsia="微软雅黑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unhideWhenUsed/>
    <w:rPr>
      <w:rFonts w:ascii="Heiti SC Light" w:eastAsia="Heiti SC Light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qFormat/>
    <w:rPr>
      <w:rFonts w:ascii="Courier" w:hAnsi="Courier" w:cs="Courier"/>
      <w:kern w:val="0"/>
      <w:sz w:val="20"/>
      <w:szCs w:val="20"/>
    </w:rPr>
  </w:style>
  <w:style w:type="character" w:customStyle="1" w:styleId="name">
    <w:name w:val="name"/>
    <w:basedOn w:val="a0"/>
    <w:qFormat/>
  </w:style>
  <w:style w:type="character" w:customStyle="1" w:styleId="object-properties-section-separator">
    <w:name w:val="object-properties-section-separator"/>
    <w:basedOn w:val="a0"/>
    <w:qFormat/>
  </w:style>
  <w:style w:type="character" w:customStyle="1" w:styleId="object-value-string">
    <w:name w:val="object-value-string"/>
    <w:basedOn w:val="a0"/>
    <w:qFormat/>
  </w:style>
  <w:style w:type="character" w:customStyle="1" w:styleId="object-value-string-quote">
    <w:name w:val="object-value-string-quote"/>
    <w:basedOn w:val="a0"/>
    <w:qFormat/>
  </w:style>
  <w:style w:type="character" w:customStyle="1" w:styleId="object-value-null">
    <w:name w:val="object-value-null"/>
    <w:basedOn w:val="a0"/>
    <w:qFormat/>
  </w:style>
  <w:style w:type="character" w:customStyle="1" w:styleId="object-value-number">
    <w:name w:val="object-value-number"/>
    <w:basedOn w:val="a0"/>
  </w:style>
  <w:style w:type="character" w:customStyle="1" w:styleId="aa">
    <w:name w:val="页眉字符"/>
    <w:basedOn w:val="a0"/>
    <w:link w:val="a9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脚字符"/>
    <w:basedOn w:val="a0"/>
    <w:link w:val="a7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1">
    <w:name w:val="列出段落1"/>
    <w:basedOn w:val="a"/>
    <w:uiPriority w:val="99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qFormat/>
    <w:rPr>
      <w:rFonts w:asciiTheme="minorHAnsi" w:eastAsia="微软雅黑" w:hAnsiTheme="minorHAnsi" w:cstheme="minorBidi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Pr>
      <w:rFonts w:asciiTheme="majorHAnsi" w:eastAsia="微软雅黑" w:hAnsiTheme="majorHAnsi" w:cstheme="majorBidi"/>
      <w:b/>
      <w:bCs/>
      <w:kern w:val="2"/>
      <w:sz w:val="24"/>
      <w:szCs w:val="32"/>
    </w:rPr>
  </w:style>
  <w:style w:type="paragraph" w:customStyle="1" w:styleId="12">
    <w:name w:val="修订版本号1"/>
    <w:hidden/>
    <w:uiPriority w:val="99"/>
    <w:semiHidden/>
    <w:qFormat/>
    <w:rPr>
      <w:rFonts w:asciiTheme="minorHAnsi" w:eastAsiaTheme="minorEastAsia" w:hAnsiTheme="minorHAnsi" w:cstheme="minorBidi"/>
      <w:kern w:val="2"/>
      <w:sz w:val="24"/>
      <w:szCs w:val="24"/>
    </w:rPr>
  </w:style>
  <w:style w:type="character" w:customStyle="1" w:styleId="a6">
    <w:name w:val="批注框文本字符"/>
    <w:basedOn w:val="a0"/>
    <w:link w:val="a5"/>
    <w:uiPriority w:val="99"/>
    <w:semiHidden/>
    <w:rPr>
      <w:rFonts w:ascii="Heiti SC Light" w:eastAsia="Heiti SC Light" w:hAnsiTheme="minorHAnsi" w:cstheme="minorBidi"/>
      <w:kern w:val="2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Heiti SC Light" w:eastAsia="Heiti SC Light" w:hAnsiTheme="minorHAnsi" w:cstheme="minorBidi"/>
      <w:kern w:val="2"/>
      <w:sz w:val="24"/>
      <w:szCs w:val="24"/>
    </w:rPr>
  </w:style>
  <w:style w:type="paragraph" w:styleId="ab">
    <w:name w:val="List Paragraph"/>
    <w:basedOn w:val="a"/>
    <w:uiPriority w:val="99"/>
    <w:unhideWhenUsed/>
    <w:rsid w:val="000C7C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20</Pages>
  <Words>1736</Words>
  <Characters>9899</Characters>
  <Application>Microsoft Macintosh Word</Application>
  <DocSecurity>0</DocSecurity>
  <Lines>82</Lines>
  <Paragraphs>23</Paragraphs>
  <ScaleCrop>false</ScaleCrop>
  <Company>Microsoft</Company>
  <LinksUpToDate>false</LinksUpToDate>
  <CharactersWithSpaces>11612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jianglong wang</dc:creator>
  <cp:lastModifiedBy>jianglong wang</cp:lastModifiedBy>
  <cp:revision>28</cp:revision>
  <dcterms:created xsi:type="dcterms:W3CDTF">2017-07-01T00:54:00Z</dcterms:created>
  <dcterms:modified xsi:type="dcterms:W3CDTF">2018-01-27T09:17:00Z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